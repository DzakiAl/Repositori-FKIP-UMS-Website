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2877" w14:textId="77777777" w:rsidR="00F2366C" w:rsidRDefault="00F2366C">
      <w:pPr>
        <w:spacing w:before="6" w:line="120" w:lineRule="exact"/>
        <w:rPr>
          <w:sz w:val="12"/>
          <w:szCs w:val="12"/>
        </w:rPr>
      </w:pPr>
    </w:p>
    <w:p w14:paraId="6BCA369E" w14:textId="77777777" w:rsidR="00F2366C" w:rsidRDefault="007D7697">
      <w:pPr>
        <w:ind w:left="2845" w:right="2275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1"/>
          <w:sz w:val="28"/>
          <w:szCs w:val="28"/>
        </w:rPr>
        <w:t>L</w:t>
      </w:r>
      <w:r>
        <w:rPr>
          <w:rFonts w:ascii="Arial" w:eastAsia="Arial" w:hAnsi="Arial" w:cs="Arial"/>
          <w:b/>
          <w:spacing w:val="2"/>
          <w:sz w:val="28"/>
          <w:szCs w:val="28"/>
        </w:rPr>
        <w:t>A</w:t>
      </w:r>
      <w:r>
        <w:rPr>
          <w:rFonts w:ascii="Arial" w:eastAsia="Arial" w:hAnsi="Arial" w:cs="Arial"/>
          <w:b/>
          <w:spacing w:val="1"/>
          <w:sz w:val="28"/>
          <w:szCs w:val="28"/>
        </w:rPr>
        <w:t>P</w:t>
      </w:r>
      <w:r>
        <w:rPr>
          <w:rFonts w:ascii="Arial" w:eastAsia="Arial" w:hAnsi="Arial" w:cs="Arial"/>
          <w:b/>
          <w:spacing w:val="-2"/>
          <w:sz w:val="28"/>
          <w:szCs w:val="28"/>
        </w:rPr>
        <w:t>O</w:t>
      </w:r>
      <w:r>
        <w:rPr>
          <w:rFonts w:ascii="Arial" w:eastAsia="Arial" w:hAnsi="Arial" w:cs="Arial"/>
          <w:b/>
          <w:spacing w:val="2"/>
          <w:sz w:val="28"/>
          <w:szCs w:val="28"/>
        </w:rPr>
        <w:t>R</w:t>
      </w:r>
      <w:r>
        <w:rPr>
          <w:rFonts w:ascii="Arial" w:eastAsia="Arial" w:hAnsi="Arial" w:cs="Arial"/>
          <w:b/>
          <w:spacing w:val="-2"/>
          <w:sz w:val="28"/>
          <w:szCs w:val="28"/>
        </w:rPr>
        <w:t>A</w:t>
      </w:r>
      <w:r>
        <w:rPr>
          <w:rFonts w:ascii="Arial" w:eastAsia="Arial" w:hAnsi="Arial" w:cs="Arial"/>
          <w:b/>
          <w:sz w:val="28"/>
          <w:szCs w:val="28"/>
        </w:rPr>
        <w:t>N</w:t>
      </w:r>
      <w:r>
        <w:rPr>
          <w:rFonts w:ascii="Arial" w:eastAsia="Arial" w:hAnsi="Arial" w:cs="Arial"/>
          <w:b/>
          <w:spacing w:val="2"/>
          <w:sz w:val="28"/>
          <w:szCs w:val="28"/>
        </w:rPr>
        <w:t xml:space="preserve"> K</w:t>
      </w:r>
      <w:r>
        <w:rPr>
          <w:rFonts w:ascii="Arial" w:eastAsia="Arial" w:hAnsi="Arial" w:cs="Arial"/>
          <w:b/>
          <w:spacing w:val="1"/>
          <w:sz w:val="28"/>
          <w:szCs w:val="28"/>
        </w:rPr>
        <w:t>E</w:t>
      </w:r>
      <w:r>
        <w:rPr>
          <w:rFonts w:ascii="Arial" w:eastAsia="Arial" w:hAnsi="Arial" w:cs="Arial"/>
          <w:b/>
          <w:spacing w:val="-2"/>
          <w:sz w:val="28"/>
          <w:szCs w:val="28"/>
        </w:rPr>
        <w:t>GI</w:t>
      </w:r>
      <w:r>
        <w:rPr>
          <w:rFonts w:ascii="Arial" w:eastAsia="Arial" w:hAnsi="Arial" w:cs="Arial"/>
          <w:b/>
          <w:spacing w:val="2"/>
          <w:sz w:val="28"/>
          <w:szCs w:val="28"/>
        </w:rPr>
        <w:t>A</w:t>
      </w:r>
      <w:r>
        <w:rPr>
          <w:rFonts w:ascii="Arial" w:eastAsia="Arial" w:hAnsi="Arial" w:cs="Arial"/>
          <w:b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spacing w:val="-2"/>
          <w:sz w:val="28"/>
          <w:szCs w:val="28"/>
        </w:rPr>
        <w:t>A</w:t>
      </w:r>
      <w:r>
        <w:rPr>
          <w:rFonts w:ascii="Arial" w:eastAsia="Arial" w:hAnsi="Arial" w:cs="Arial"/>
          <w:b/>
          <w:sz w:val="28"/>
          <w:szCs w:val="28"/>
        </w:rPr>
        <w:t xml:space="preserve">N </w:t>
      </w:r>
      <w:r>
        <w:rPr>
          <w:rFonts w:ascii="Arial" w:eastAsia="Arial" w:hAnsi="Arial" w:cs="Arial"/>
          <w:b/>
          <w:spacing w:val="1"/>
          <w:sz w:val="28"/>
          <w:szCs w:val="28"/>
        </w:rPr>
        <w:t>P</w:t>
      </w:r>
      <w:r>
        <w:rPr>
          <w:rFonts w:ascii="Arial" w:eastAsia="Arial" w:hAnsi="Arial" w:cs="Arial"/>
          <w:b/>
          <w:sz w:val="28"/>
          <w:szCs w:val="28"/>
        </w:rPr>
        <w:t>5</w:t>
      </w:r>
    </w:p>
    <w:p w14:paraId="479E3FFD" w14:textId="77777777" w:rsidR="00F2366C" w:rsidRDefault="00F2366C">
      <w:pPr>
        <w:spacing w:before="2" w:line="160" w:lineRule="exact"/>
        <w:rPr>
          <w:sz w:val="16"/>
          <w:szCs w:val="16"/>
        </w:rPr>
      </w:pPr>
    </w:p>
    <w:p w14:paraId="1D0998AA" w14:textId="77777777" w:rsidR="00F2366C" w:rsidRDefault="007D7697">
      <w:pPr>
        <w:ind w:left="3013" w:right="2446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1"/>
          <w:sz w:val="28"/>
          <w:szCs w:val="28"/>
        </w:rPr>
        <w:t>TE</w:t>
      </w:r>
      <w:r>
        <w:rPr>
          <w:rFonts w:ascii="Arial" w:eastAsia="Arial" w:hAnsi="Arial" w:cs="Arial"/>
          <w:b/>
          <w:spacing w:val="-1"/>
          <w:sz w:val="28"/>
          <w:szCs w:val="28"/>
        </w:rPr>
        <w:t>M</w:t>
      </w:r>
      <w:r>
        <w:rPr>
          <w:rFonts w:ascii="Arial" w:eastAsia="Arial" w:hAnsi="Arial" w:cs="Arial"/>
          <w:b/>
          <w:sz w:val="28"/>
          <w:szCs w:val="28"/>
        </w:rPr>
        <w:t xml:space="preserve">A </w:t>
      </w:r>
      <w:r>
        <w:rPr>
          <w:rFonts w:ascii="Arial" w:eastAsia="Arial" w:hAnsi="Arial" w:cs="Arial"/>
          <w:b/>
          <w:spacing w:val="2"/>
          <w:sz w:val="28"/>
          <w:szCs w:val="28"/>
        </w:rPr>
        <w:t>K</w:t>
      </w:r>
      <w:r>
        <w:rPr>
          <w:rFonts w:ascii="Arial" w:eastAsia="Arial" w:hAnsi="Arial" w:cs="Arial"/>
          <w:b/>
          <w:spacing w:val="1"/>
          <w:sz w:val="28"/>
          <w:szCs w:val="28"/>
        </w:rPr>
        <w:t>E</w:t>
      </w:r>
      <w:r>
        <w:rPr>
          <w:rFonts w:ascii="Arial" w:eastAsia="Arial" w:hAnsi="Arial" w:cs="Arial"/>
          <w:b/>
          <w:spacing w:val="-2"/>
          <w:sz w:val="28"/>
          <w:szCs w:val="28"/>
        </w:rPr>
        <w:t>B</w:t>
      </w:r>
      <w:r>
        <w:rPr>
          <w:rFonts w:ascii="Arial" w:eastAsia="Arial" w:hAnsi="Arial" w:cs="Arial"/>
          <w:b/>
          <w:spacing w:val="1"/>
          <w:sz w:val="28"/>
          <w:szCs w:val="28"/>
        </w:rPr>
        <w:t>E</w:t>
      </w:r>
      <w:r>
        <w:rPr>
          <w:rFonts w:ascii="Arial" w:eastAsia="Arial" w:hAnsi="Arial" w:cs="Arial"/>
          <w:b/>
          <w:spacing w:val="-2"/>
          <w:sz w:val="28"/>
          <w:szCs w:val="28"/>
        </w:rPr>
        <w:t>K</w:t>
      </w:r>
      <w:r>
        <w:rPr>
          <w:rFonts w:ascii="Arial" w:eastAsia="Arial" w:hAnsi="Arial" w:cs="Arial"/>
          <w:b/>
          <w:spacing w:val="1"/>
          <w:sz w:val="28"/>
          <w:szCs w:val="28"/>
        </w:rPr>
        <w:t>E</w:t>
      </w:r>
      <w:r>
        <w:rPr>
          <w:rFonts w:ascii="Arial" w:eastAsia="Arial" w:hAnsi="Arial" w:cs="Arial"/>
          <w:b/>
          <w:spacing w:val="2"/>
          <w:sz w:val="28"/>
          <w:szCs w:val="28"/>
        </w:rPr>
        <w:t>R</w:t>
      </w:r>
      <w:r>
        <w:rPr>
          <w:rFonts w:ascii="Arial" w:eastAsia="Arial" w:hAnsi="Arial" w:cs="Arial"/>
          <w:b/>
          <w:sz w:val="28"/>
          <w:szCs w:val="28"/>
        </w:rPr>
        <w:t>J</w:t>
      </w:r>
      <w:r>
        <w:rPr>
          <w:rFonts w:ascii="Arial" w:eastAsia="Arial" w:hAnsi="Arial" w:cs="Arial"/>
          <w:b/>
          <w:spacing w:val="-2"/>
          <w:sz w:val="28"/>
          <w:szCs w:val="28"/>
        </w:rPr>
        <w:t>A</w:t>
      </w:r>
      <w:r>
        <w:rPr>
          <w:rFonts w:ascii="Arial" w:eastAsia="Arial" w:hAnsi="Arial" w:cs="Arial"/>
          <w:b/>
          <w:spacing w:val="5"/>
          <w:sz w:val="28"/>
          <w:szCs w:val="28"/>
        </w:rPr>
        <w:t>A</w:t>
      </w:r>
      <w:r>
        <w:rPr>
          <w:rFonts w:ascii="Arial" w:eastAsia="Arial" w:hAnsi="Arial" w:cs="Arial"/>
          <w:b/>
          <w:sz w:val="28"/>
          <w:szCs w:val="28"/>
        </w:rPr>
        <w:t>N</w:t>
      </w:r>
    </w:p>
    <w:p w14:paraId="14327DBD" w14:textId="77777777" w:rsidR="00F2366C" w:rsidRDefault="00F2366C">
      <w:pPr>
        <w:spacing w:before="2" w:line="160" w:lineRule="exact"/>
        <w:rPr>
          <w:sz w:val="16"/>
          <w:szCs w:val="16"/>
        </w:rPr>
      </w:pPr>
    </w:p>
    <w:p w14:paraId="700E762D" w14:textId="77777777" w:rsidR="00F2366C" w:rsidRDefault="007D7697">
      <w:pPr>
        <w:ind w:left="1784" w:right="1228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2"/>
          <w:sz w:val="28"/>
          <w:szCs w:val="28"/>
        </w:rPr>
        <w:t>K</w:t>
      </w:r>
      <w:r>
        <w:rPr>
          <w:rFonts w:ascii="Arial" w:eastAsia="Arial" w:hAnsi="Arial" w:cs="Arial"/>
          <w:b/>
          <w:spacing w:val="1"/>
          <w:sz w:val="28"/>
          <w:szCs w:val="28"/>
        </w:rPr>
        <w:t>EL</w:t>
      </w:r>
      <w:r>
        <w:rPr>
          <w:rFonts w:ascii="Arial" w:eastAsia="Arial" w:hAnsi="Arial" w:cs="Arial"/>
          <w:b/>
          <w:spacing w:val="-2"/>
          <w:sz w:val="28"/>
          <w:szCs w:val="28"/>
        </w:rPr>
        <w:t>A</w:t>
      </w:r>
      <w:r>
        <w:rPr>
          <w:rFonts w:ascii="Arial" w:eastAsia="Arial" w:hAnsi="Arial" w:cs="Arial"/>
          <w:b/>
          <w:sz w:val="28"/>
          <w:szCs w:val="28"/>
        </w:rPr>
        <w:t>S</w:t>
      </w:r>
      <w:r>
        <w:rPr>
          <w:rFonts w:ascii="Arial" w:eastAsia="Arial" w:hAnsi="Arial" w:cs="Arial"/>
          <w:b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X</w:t>
      </w:r>
      <w:r>
        <w:rPr>
          <w:rFonts w:ascii="Arial" w:eastAsia="Arial" w:hAnsi="Arial" w:cs="Arial"/>
          <w:b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spacing w:val="2"/>
          <w:sz w:val="28"/>
          <w:szCs w:val="28"/>
        </w:rPr>
        <w:t>A</w:t>
      </w:r>
      <w:r>
        <w:rPr>
          <w:rFonts w:ascii="Arial" w:eastAsia="Arial" w:hAnsi="Arial" w:cs="Arial"/>
          <w:b/>
          <w:spacing w:val="-2"/>
          <w:sz w:val="28"/>
          <w:szCs w:val="28"/>
        </w:rPr>
        <w:t>H</w:t>
      </w:r>
      <w:r>
        <w:rPr>
          <w:rFonts w:ascii="Arial" w:eastAsia="Arial" w:hAnsi="Arial" w:cs="Arial"/>
          <w:b/>
          <w:spacing w:val="2"/>
          <w:sz w:val="28"/>
          <w:szCs w:val="28"/>
        </w:rPr>
        <w:t>U</w:t>
      </w:r>
      <w:r>
        <w:rPr>
          <w:rFonts w:ascii="Arial" w:eastAsia="Arial" w:hAnsi="Arial" w:cs="Arial"/>
          <w:b/>
          <w:sz w:val="28"/>
          <w:szCs w:val="28"/>
        </w:rPr>
        <w:t xml:space="preserve">N </w:t>
      </w:r>
      <w:r>
        <w:rPr>
          <w:rFonts w:ascii="Arial" w:eastAsia="Arial" w:hAnsi="Arial" w:cs="Arial"/>
          <w:b/>
          <w:spacing w:val="1"/>
          <w:sz w:val="28"/>
          <w:szCs w:val="28"/>
        </w:rPr>
        <w:t>P</w:t>
      </w:r>
      <w:r>
        <w:rPr>
          <w:rFonts w:ascii="Arial" w:eastAsia="Arial" w:hAnsi="Arial" w:cs="Arial"/>
          <w:b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spacing w:val="1"/>
          <w:sz w:val="28"/>
          <w:szCs w:val="28"/>
        </w:rPr>
        <w:t>L</w:t>
      </w:r>
      <w:r>
        <w:rPr>
          <w:rFonts w:ascii="Arial" w:eastAsia="Arial" w:hAnsi="Arial" w:cs="Arial"/>
          <w:b/>
          <w:spacing w:val="2"/>
          <w:sz w:val="28"/>
          <w:szCs w:val="28"/>
        </w:rPr>
        <w:t>A</w:t>
      </w:r>
      <w:r>
        <w:rPr>
          <w:rFonts w:ascii="Arial" w:eastAsia="Arial" w:hAnsi="Arial" w:cs="Arial"/>
          <w:b/>
          <w:spacing w:val="-4"/>
          <w:sz w:val="28"/>
          <w:szCs w:val="28"/>
        </w:rPr>
        <w:t>J</w:t>
      </w:r>
      <w:r>
        <w:rPr>
          <w:rFonts w:ascii="Arial" w:eastAsia="Arial" w:hAnsi="Arial" w:cs="Arial"/>
          <w:b/>
          <w:spacing w:val="2"/>
          <w:sz w:val="28"/>
          <w:szCs w:val="28"/>
        </w:rPr>
        <w:t>AR</w:t>
      </w:r>
      <w:r>
        <w:rPr>
          <w:rFonts w:ascii="Arial" w:eastAsia="Arial" w:hAnsi="Arial" w:cs="Arial"/>
          <w:b/>
          <w:spacing w:val="-2"/>
          <w:sz w:val="28"/>
          <w:szCs w:val="28"/>
        </w:rPr>
        <w:t>A</w:t>
      </w:r>
      <w:r>
        <w:rPr>
          <w:rFonts w:ascii="Arial" w:eastAsia="Arial" w:hAnsi="Arial" w:cs="Arial"/>
          <w:b/>
          <w:sz w:val="28"/>
          <w:szCs w:val="28"/>
        </w:rPr>
        <w:t>N</w:t>
      </w:r>
      <w:r>
        <w:rPr>
          <w:rFonts w:ascii="Arial" w:eastAsia="Arial" w:hAnsi="Arial" w:cs="Arial"/>
          <w:b/>
          <w:spacing w:val="-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20</w:t>
      </w:r>
      <w:r>
        <w:rPr>
          <w:rFonts w:ascii="Arial" w:eastAsia="Arial" w:hAnsi="Arial" w:cs="Arial"/>
          <w:b/>
          <w:spacing w:val="1"/>
          <w:sz w:val="28"/>
          <w:szCs w:val="28"/>
        </w:rPr>
        <w:t>2</w:t>
      </w:r>
      <w:r>
        <w:rPr>
          <w:rFonts w:ascii="Arial" w:eastAsia="Arial" w:hAnsi="Arial" w:cs="Arial"/>
          <w:b/>
          <w:sz w:val="28"/>
          <w:szCs w:val="28"/>
        </w:rPr>
        <w:t>2</w:t>
      </w:r>
      <w:r>
        <w:rPr>
          <w:rFonts w:ascii="Arial" w:eastAsia="Arial" w:hAnsi="Arial" w:cs="Arial"/>
          <w:b/>
          <w:spacing w:val="-1"/>
          <w:sz w:val="28"/>
          <w:szCs w:val="28"/>
        </w:rPr>
        <w:t>/</w:t>
      </w:r>
      <w:r>
        <w:rPr>
          <w:rFonts w:ascii="Arial" w:eastAsia="Arial" w:hAnsi="Arial" w:cs="Arial"/>
          <w:b/>
          <w:sz w:val="28"/>
          <w:szCs w:val="28"/>
        </w:rPr>
        <w:t>20</w:t>
      </w:r>
      <w:r>
        <w:rPr>
          <w:rFonts w:ascii="Arial" w:eastAsia="Arial" w:hAnsi="Arial" w:cs="Arial"/>
          <w:b/>
          <w:spacing w:val="1"/>
          <w:sz w:val="28"/>
          <w:szCs w:val="28"/>
        </w:rPr>
        <w:t>2</w:t>
      </w:r>
      <w:r>
        <w:rPr>
          <w:rFonts w:ascii="Arial" w:eastAsia="Arial" w:hAnsi="Arial" w:cs="Arial"/>
          <w:b/>
          <w:sz w:val="28"/>
          <w:szCs w:val="28"/>
        </w:rPr>
        <w:t>3</w:t>
      </w:r>
    </w:p>
    <w:p w14:paraId="75D8973A" w14:textId="77777777" w:rsidR="00F2366C" w:rsidRDefault="00F2366C">
      <w:pPr>
        <w:spacing w:line="200" w:lineRule="exact"/>
      </w:pPr>
    </w:p>
    <w:p w14:paraId="112E8814" w14:textId="77777777" w:rsidR="00F2366C" w:rsidRDefault="00F2366C">
      <w:pPr>
        <w:spacing w:before="4" w:line="280" w:lineRule="exact"/>
        <w:rPr>
          <w:sz w:val="28"/>
          <w:szCs w:val="28"/>
        </w:rPr>
      </w:pPr>
    </w:p>
    <w:p w14:paraId="4127326B" w14:textId="77777777" w:rsidR="00F2366C" w:rsidRDefault="007D7697">
      <w:pPr>
        <w:spacing w:line="480" w:lineRule="atLeast"/>
        <w:ind w:left="1981" w:right="1418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1"/>
          <w:sz w:val="28"/>
          <w:szCs w:val="28"/>
        </w:rPr>
        <w:t>PE</w:t>
      </w:r>
      <w:r>
        <w:rPr>
          <w:rFonts w:ascii="Arial" w:eastAsia="Arial" w:hAnsi="Arial" w:cs="Arial"/>
          <w:b/>
          <w:spacing w:val="2"/>
          <w:sz w:val="28"/>
          <w:szCs w:val="28"/>
        </w:rPr>
        <w:t>R</w:t>
      </w:r>
      <w:r>
        <w:rPr>
          <w:rFonts w:ascii="Arial" w:eastAsia="Arial" w:hAnsi="Arial" w:cs="Arial"/>
          <w:b/>
          <w:spacing w:val="1"/>
          <w:sz w:val="28"/>
          <w:szCs w:val="28"/>
        </w:rPr>
        <w:t>S</w:t>
      </w:r>
      <w:r>
        <w:rPr>
          <w:rFonts w:ascii="Arial" w:eastAsia="Arial" w:hAnsi="Arial" w:cs="Arial"/>
          <w:b/>
          <w:spacing w:val="-2"/>
          <w:sz w:val="28"/>
          <w:szCs w:val="28"/>
        </w:rPr>
        <w:t>IA</w:t>
      </w:r>
      <w:r>
        <w:rPr>
          <w:rFonts w:ascii="Arial" w:eastAsia="Arial" w:hAnsi="Arial" w:cs="Arial"/>
          <w:b/>
          <w:spacing w:val="1"/>
          <w:sz w:val="28"/>
          <w:szCs w:val="28"/>
        </w:rPr>
        <w:t>P</w:t>
      </w:r>
      <w:r>
        <w:rPr>
          <w:rFonts w:ascii="Arial" w:eastAsia="Arial" w:hAnsi="Arial" w:cs="Arial"/>
          <w:b/>
          <w:spacing w:val="-2"/>
          <w:sz w:val="28"/>
          <w:szCs w:val="28"/>
        </w:rPr>
        <w:t>A</w:t>
      </w:r>
      <w:r>
        <w:rPr>
          <w:rFonts w:ascii="Arial" w:eastAsia="Arial" w:hAnsi="Arial" w:cs="Arial"/>
          <w:b/>
          <w:sz w:val="28"/>
          <w:szCs w:val="28"/>
        </w:rPr>
        <w:t xml:space="preserve">N </w:t>
      </w:r>
      <w:r>
        <w:rPr>
          <w:rFonts w:ascii="Arial" w:eastAsia="Arial" w:hAnsi="Arial" w:cs="Arial"/>
          <w:b/>
          <w:spacing w:val="-1"/>
          <w:sz w:val="28"/>
          <w:szCs w:val="28"/>
        </w:rPr>
        <w:t>M</w:t>
      </w:r>
      <w:r>
        <w:rPr>
          <w:rFonts w:ascii="Arial" w:eastAsia="Arial" w:hAnsi="Arial" w:cs="Arial"/>
          <w:b/>
          <w:spacing w:val="2"/>
          <w:sz w:val="28"/>
          <w:szCs w:val="28"/>
        </w:rPr>
        <w:t>A</w:t>
      </w:r>
      <w:r>
        <w:rPr>
          <w:rFonts w:ascii="Arial" w:eastAsia="Arial" w:hAnsi="Arial" w:cs="Arial"/>
          <w:b/>
          <w:spacing w:val="1"/>
          <w:sz w:val="28"/>
          <w:szCs w:val="28"/>
        </w:rPr>
        <w:t>S</w:t>
      </w:r>
      <w:r>
        <w:rPr>
          <w:rFonts w:ascii="Arial" w:eastAsia="Arial" w:hAnsi="Arial" w:cs="Arial"/>
          <w:b/>
          <w:spacing w:val="2"/>
          <w:sz w:val="28"/>
          <w:szCs w:val="28"/>
        </w:rPr>
        <w:t>U</w:t>
      </w:r>
      <w:r>
        <w:rPr>
          <w:rFonts w:ascii="Arial" w:eastAsia="Arial" w:hAnsi="Arial" w:cs="Arial"/>
          <w:b/>
          <w:sz w:val="28"/>
          <w:szCs w:val="28"/>
        </w:rPr>
        <w:t xml:space="preserve">K </w:t>
      </w:r>
      <w:r>
        <w:rPr>
          <w:rFonts w:ascii="Arial" w:eastAsia="Arial" w:hAnsi="Arial" w:cs="Arial"/>
          <w:b/>
          <w:spacing w:val="-2"/>
          <w:sz w:val="28"/>
          <w:szCs w:val="28"/>
        </w:rPr>
        <w:t>D</w:t>
      </w:r>
      <w:r>
        <w:rPr>
          <w:rFonts w:ascii="Arial" w:eastAsia="Arial" w:hAnsi="Arial" w:cs="Arial"/>
          <w:b/>
          <w:spacing w:val="2"/>
          <w:sz w:val="28"/>
          <w:szCs w:val="28"/>
        </w:rPr>
        <w:t>UN</w:t>
      </w:r>
      <w:r>
        <w:rPr>
          <w:rFonts w:ascii="Arial" w:eastAsia="Arial" w:hAnsi="Arial" w:cs="Arial"/>
          <w:b/>
          <w:spacing w:val="-2"/>
          <w:sz w:val="28"/>
          <w:szCs w:val="28"/>
        </w:rPr>
        <w:t>I</w:t>
      </w:r>
      <w:r>
        <w:rPr>
          <w:rFonts w:ascii="Arial" w:eastAsia="Arial" w:hAnsi="Arial" w:cs="Arial"/>
          <w:b/>
          <w:sz w:val="28"/>
          <w:szCs w:val="28"/>
        </w:rPr>
        <w:t xml:space="preserve">A </w:t>
      </w:r>
      <w:r>
        <w:rPr>
          <w:rFonts w:ascii="Arial" w:eastAsia="Arial" w:hAnsi="Arial" w:cs="Arial"/>
          <w:b/>
          <w:spacing w:val="-2"/>
          <w:sz w:val="28"/>
          <w:szCs w:val="28"/>
        </w:rPr>
        <w:t>IN</w:t>
      </w:r>
      <w:r>
        <w:rPr>
          <w:rFonts w:ascii="Arial" w:eastAsia="Arial" w:hAnsi="Arial" w:cs="Arial"/>
          <w:b/>
          <w:spacing w:val="2"/>
          <w:sz w:val="28"/>
          <w:szCs w:val="28"/>
        </w:rPr>
        <w:t>DU</w:t>
      </w:r>
      <w:r>
        <w:rPr>
          <w:rFonts w:ascii="Arial" w:eastAsia="Arial" w:hAnsi="Arial" w:cs="Arial"/>
          <w:b/>
          <w:spacing w:val="1"/>
          <w:sz w:val="28"/>
          <w:szCs w:val="28"/>
        </w:rPr>
        <w:t>S</w:t>
      </w:r>
      <w:r>
        <w:rPr>
          <w:rFonts w:ascii="Arial" w:eastAsia="Arial" w:hAnsi="Arial" w:cs="Arial"/>
          <w:b/>
          <w:spacing w:val="-3"/>
          <w:sz w:val="28"/>
          <w:szCs w:val="28"/>
        </w:rPr>
        <w:t>T</w:t>
      </w:r>
      <w:r>
        <w:rPr>
          <w:rFonts w:ascii="Arial" w:eastAsia="Arial" w:hAnsi="Arial" w:cs="Arial"/>
          <w:b/>
          <w:spacing w:val="2"/>
          <w:sz w:val="28"/>
          <w:szCs w:val="28"/>
        </w:rPr>
        <w:t>R</w:t>
      </w:r>
      <w:r>
        <w:rPr>
          <w:rFonts w:ascii="Arial" w:eastAsia="Arial" w:hAnsi="Arial" w:cs="Arial"/>
          <w:b/>
          <w:sz w:val="28"/>
          <w:szCs w:val="28"/>
        </w:rPr>
        <w:t xml:space="preserve">I </w:t>
      </w:r>
      <w:r>
        <w:rPr>
          <w:rFonts w:ascii="Arial" w:eastAsia="Arial" w:hAnsi="Arial" w:cs="Arial"/>
          <w:b/>
          <w:spacing w:val="2"/>
          <w:sz w:val="28"/>
          <w:szCs w:val="28"/>
        </w:rPr>
        <w:t>DA</w:t>
      </w:r>
      <w:r>
        <w:rPr>
          <w:rFonts w:ascii="Arial" w:eastAsia="Arial" w:hAnsi="Arial" w:cs="Arial"/>
          <w:b/>
          <w:sz w:val="28"/>
          <w:szCs w:val="28"/>
        </w:rPr>
        <w:t xml:space="preserve">N </w:t>
      </w:r>
      <w:r>
        <w:rPr>
          <w:rFonts w:ascii="Arial" w:eastAsia="Arial" w:hAnsi="Arial" w:cs="Arial"/>
          <w:b/>
          <w:spacing w:val="-1"/>
          <w:sz w:val="28"/>
          <w:szCs w:val="28"/>
        </w:rPr>
        <w:t>M</w:t>
      </w:r>
      <w:r>
        <w:rPr>
          <w:rFonts w:ascii="Arial" w:eastAsia="Arial" w:hAnsi="Arial" w:cs="Arial"/>
          <w:b/>
          <w:spacing w:val="1"/>
          <w:sz w:val="28"/>
          <w:szCs w:val="28"/>
        </w:rPr>
        <w:t>E</w:t>
      </w:r>
      <w:r>
        <w:rPr>
          <w:rFonts w:ascii="Arial" w:eastAsia="Arial" w:hAnsi="Arial" w:cs="Arial"/>
          <w:b/>
          <w:spacing w:val="2"/>
          <w:sz w:val="28"/>
          <w:szCs w:val="28"/>
        </w:rPr>
        <w:t>R</w:t>
      </w:r>
      <w:r>
        <w:rPr>
          <w:rFonts w:ascii="Arial" w:eastAsia="Arial" w:hAnsi="Arial" w:cs="Arial"/>
          <w:b/>
          <w:spacing w:val="-2"/>
          <w:sz w:val="28"/>
          <w:szCs w:val="28"/>
        </w:rPr>
        <w:t>IN</w:t>
      </w:r>
      <w:r>
        <w:rPr>
          <w:rFonts w:ascii="Arial" w:eastAsia="Arial" w:hAnsi="Arial" w:cs="Arial"/>
          <w:b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spacing w:val="-2"/>
          <w:sz w:val="28"/>
          <w:szCs w:val="28"/>
        </w:rPr>
        <w:t>I</w:t>
      </w:r>
      <w:r>
        <w:rPr>
          <w:rFonts w:ascii="Arial" w:eastAsia="Arial" w:hAnsi="Arial" w:cs="Arial"/>
          <w:b/>
          <w:sz w:val="28"/>
          <w:szCs w:val="28"/>
        </w:rPr>
        <w:t>S</w:t>
      </w:r>
      <w:r>
        <w:rPr>
          <w:rFonts w:ascii="Arial" w:eastAsia="Arial" w:hAnsi="Arial" w:cs="Arial"/>
          <w:b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2"/>
          <w:sz w:val="28"/>
          <w:szCs w:val="28"/>
        </w:rPr>
        <w:t>U</w:t>
      </w:r>
      <w:r>
        <w:rPr>
          <w:rFonts w:ascii="Arial" w:eastAsia="Arial" w:hAnsi="Arial" w:cs="Arial"/>
          <w:b/>
          <w:spacing w:val="1"/>
          <w:sz w:val="28"/>
          <w:szCs w:val="28"/>
        </w:rPr>
        <w:t>S</w:t>
      </w:r>
      <w:r>
        <w:rPr>
          <w:rFonts w:ascii="Arial" w:eastAsia="Arial" w:hAnsi="Arial" w:cs="Arial"/>
          <w:b/>
          <w:spacing w:val="-2"/>
          <w:sz w:val="28"/>
          <w:szCs w:val="28"/>
        </w:rPr>
        <w:t>A</w:t>
      </w:r>
      <w:r>
        <w:rPr>
          <w:rFonts w:ascii="Arial" w:eastAsia="Arial" w:hAnsi="Arial" w:cs="Arial"/>
          <w:b/>
          <w:spacing w:val="2"/>
          <w:sz w:val="28"/>
          <w:szCs w:val="28"/>
        </w:rPr>
        <w:t>H</w:t>
      </w:r>
      <w:r>
        <w:rPr>
          <w:rFonts w:ascii="Arial" w:eastAsia="Arial" w:hAnsi="Arial" w:cs="Arial"/>
          <w:b/>
          <w:sz w:val="28"/>
          <w:szCs w:val="28"/>
        </w:rPr>
        <w:t>A</w:t>
      </w:r>
    </w:p>
    <w:p w14:paraId="17C613D5" w14:textId="77777777" w:rsidR="00F2366C" w:rsidRDefault="00F2366C">
      <w:pPr>
        <w:spacing w:line="200" w:lineRule="exact"/>
      </w:pPr>
    </w:p>
    <w:p w14:paraId="24F38781" w14:textId="77777777" w:rsidR="00F2366C" w:rsidRDefault="00F2366C">
      <w:pPr>
        <w:spacing w:line="200" w:lineRule="exact"/>
      </w:pPr>
    </w:p>
    <w:p w14:paraId="2DA23163" w14:textId="77777777" w:rsidR="00F2366C" w:rsidRDefault="00F2366C">
      <w:pPr>
        <w:spacing w:line="200" w:lineRule="exact"/>
      </w:pPr>
    </w:p>
    <w:p w14:paraId="424D6E6B" w14:textId="77777777" w:rsidR="00F2366C" w:rsidRDefault="00F2366C">
      <w:pPr>
        <w:spacing w:line="200" w:lineRule="exact"/>
      </w:pPr>
    </w:p>
    <w:p w14:paraId="2F91D557" w14:textId="77777777" w:rsidR="00F2366C" w:rsidRDefault="00F2366C">
      <w:pPr>
        <w:spacing w:line="200" w:lineRule="exact"/>
      </w:pPr>
    </w:p>
    <w:p w14:paraId="08B2359D" w14:textId="77777777" w:rsidR="00F2366C" w:rsidRDefault="00F2366C">
      <w:pPr>
        <w:spacing w:line="200" w:lineRule="exact"/>
      </w:pPr>
    </w:p>
    <w:p w14:paraId="37BF74B1" w14:textId="77777777" w:rsidR="00F2366C" w:rsidRDefault="00F2366C">
      <w:pPr>
        <w:spacing w:before="8" w:line="200" w:lineRule="exact"/>
      </w:pPr>
    </w:p>
    <w:p w14:paraId="46EC8E08" w14:textId="77777777" w:rsidR="00F2366C" w:rsidRDefault="0059572C">
      <w:pPr>
        <w:ind w:left="3320"/>
      </w:pPr>
      <w:r>
        <w:pict w14:anchorId="23C0C3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pt;height:116.65pt">
            <v:imagedata r:id="rId7" o:title=""/>
          </v:shape>
        </w:pict>
      </w:r>
    </w:p>
    <w:p w14:paraId="7C1199AD" w14:textId="77777777" w:rsidR="00F2366C" w:rsidRDefault="00F2366C">
      <w:pPr>
        <w:spacing w:before="10" w:line="140" w:lineRule="exact"/>
        <w:rPr>
          <w:sz w:val="15"/>
          <w:szCs w:val="15"/>
        </w:rPr>
      </w:pPr>
    </w:p>
    <w:p w14:paraId="4A417AB5" w14:textId="77777777" w:rsidR="00F2366C" w:rsidRDefault="00F2366C">
      <w:pPr>
        <w:spacing w:line="200" w:lineRule="exact"/>
      </w:pPr>
    </w:p>
    <w:p w14:paraId="4D0D4B25" w14:textId="77777777" w:rsidR="00F2366C" w:rsidRDefault="00F2366C">
      <w:pPr>
        <w:spacing w:line="200" w:lineRule="exact"/>
      </w:pPr>
    </w:p>
    <w:p w14:paraId="120898AB" w14:textId="77777777" w:rsidR="00F2366C" w:rsidRDefault="00F2366C">
      <w:pPr>
        <w:spacing w:line="200" w:lineRule="exact"/>
      </w:pPr>
    </w:p>
    <w:p w14:paraId="6ED5A3DF" w14:textId="77777777" w:rsidR="00F2366C" w:rsidRDefault="00F2366C">
      <w:pPr>
        <w:spacing w:line="200" w:lineRule="exact"/>
      </w:pPr>
    </w:p>
    <w:p w14:paraId="14FC945B" w14:textId="77777777" w:rsidR="00F2366C" w:rsidRDefault="00F2366C">
      <w:pPr>
        <w:spacing w:line="200" w:lineRule="exact"/>
      </w:pPr>
    </w:p>
    <w:p w14:paraId="38D421BA" w14:textId="77777777" w:rsidR="00F2366C" w:rsidRDefault="007D7697">
      <w:pPr>
        <w:spacing w:before="32"/>
        <w:ind w:left="3878" w:right="331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PEN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USUN</w:t>
      </w:r>
      <w:r>
        <w:rPr>
          <w:rFonts w:ascii="Arial" w:eastAsia="Arial" w:hAnsi="Arial" w:cs="Arial"/>
          <w:sz w:val="22"/>
          <w:szCs w:val="22"/>
        </w:rPr>
        <w:t>:</w:t>
      </w:r>
    </w:p>
    <w:p w14:paraId="3D1EBF07" w14:textId="77777777" w:rsidR="00F2366C" w:rsidRDefault="00F2366C">
      <w:pPr>
        <w:spacing w:before="7" w:line="120" w:lineRule="exact"/>
        <w:rPr>
          <w:sz w:val="12"/>
          <w:szCs w:val="12"/>
        </w:rPr>
      </w:pPr>
    </w:p>
    <w:p w14:paraId="5F933CF1" w14:textId="65581565" w:rsidR="00F2366C" w:rsidRPr="003E009F" w:rsidRDefault="007D7697">
      <w:pPr>
        <w:ind w:left="2117" w:right="1557"/>
        <w:jc w:val="center"/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</w:pP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KELO</w:t>
      </w:r>
      <w:r w:rsidRPr="003E009F">
        <w:rPr>
          <w:rFonts w:ascii="Arial" w:eastAsia="Arial" w:hAnsi="Arial" w:cs="Arial"/>
          <w:bCs/>
          <w:color w:val="000000" w:themeColor="text1"/>
          <w:spacing w:val="-3"/>
          <w:sz w:val="22"/>
          <w:szCs w:val="22"/>
        </w:rPr>
        <w:t>M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PO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K</w:t>
      </w:r>
      <w:r w:rsidR="004F779B"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  <w:lang w:val="id-ID"/>
        </w:rPr>
        <w:t xml:space="preserve"> 1</w:t>
      </w:r>
      <w:r w:rsidRPr="003E009F">
        <w:rPr>
          <w:rFonts w:ascii="Arial" w:eastAsia="Arial" w:hAnsi="Arial" w:cs="Arial"/>
          <w:bCs/>
          <w:color w:val="000000" w:themeColor="text1"/>
          <w:spacing w:val="-2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KE</w:t>
      </w:r>
      <w:r w:rsidRPr="003E009F">
        <w:rPr>
          <w:rFonts w:ascii="Arial" w:eastAsia="Arial" w:hAnsi="Arial" w:cs="Arial"/>
          <w:bCs/>
          <w:color w:val="000000" w:themeColor="text1"/>
          <w:spacing w:val="-2"/>
          <w:sz w:val="22"/>
          <w:szCs w:val="22"/>
        </w:rPr>
        <w:t>L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A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S</w:t>
      </w:r>
      <w:r w:rsidR="004F779B"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  <w:lang w:val="id-ID"/>
        </w:rPr>
        <w:t xml:space="preserve"> X PPLG B</w:t>
      </w:r>
    </w:p>
    <w:p w14:paraId="2E95DBBE" w14:textId="77777777" w:rsidR="00F2366C" w:rsidRPr="003E009F" w:rsidRDefault="00F2366C">
      <w:pPr>
        <w:spacing w:before="7" w:line="120" w:lineRule="exact"/>
        <w:rPr>
          <w:bCs/>
          <w:color w:val="000000" w:themeColor="text1"/>
          <w:sz w:val="12"/>
          <w:szCs w:val="12"/>
        </w:rPr>
      </w:pPr>
    </w:p>
    <w:p w14:paraId="461BDAF8" w14:textId="6E66DC7D" w:rsidR="00F2366C" w:rsidRPr="003E009F" w:rsidRDefault="007D7697">
      <w:pPr>
        <w:ind w:left="3282"/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1</w:t>
      </w:r>
      <w:r w:rsidR="004F779B" w:rsidRPr="003E009F">
        <w:rPr>
          <w:rFonts w:ascii="Arial" w:eastAsia="Arial" w:hAnsi="Arial" w:cs="Arial"/>
          <w:bCs/>
          <w:color w:val="000000" w:themeColor="text1"/>
          <w:spacing w:val="3"/>
          <w:sz w:val="22"/>
          <w:szCs w:val="22"/>
          <w:lang w:val="id-ID"/>
        </w:rPr>
        <w:t xml:space="preserve"> Dzaki Al Toriq</w:t>
      </w:r>
      <w:proofErr w:type="gramStart"/>
      <w:r w:rsidR="004F779B" w:rsidRPr="003E009F">
        <w:rPr>
          <w:rFonts w:ascii="Arial" w:eastAsia="Arial" w:hAnsi="Arial" w:cs="Arial"/>
          <w:bCs/>
          <w:color w:val="000000" w:themeColor="text1"/>
          <w:spacing w:val="3"/>
          <w:sz w:val="22"/>
          <w:szCs w:val="22"/>
          <w:lang w:val="id-ID"/>
        </w:rPr>
        <w:t xml:space="preserve">  </w:t>
      </w:r>
      <w:r w:rsidRPr="003E009F">
        <w:rPr>
          <w:rFonts w:ascii="Arial" w:eastAsia="Arial" w:hAnsi="Arial" w:cs="Arial"/>
          <w:bCs/>
          <w:color w:val="000000" w:themeColor="text1"/>
          <w:spacing w:val="-2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(</w:t>
      </w:r>
      <w:proofErr w:type="gramEnd"/>
      <w:r w:rsidR="004F779B"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  <w:lang w:val="id-ID"/>
        </w:rPr>
        <w:t>13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)</w:t>
      </w:r>
    </w:p>
    <w:p w14:paraId="35AC38DB" w14:textId="77777777" w:rsidR="00F2366C" w:rsidRPr="003E009F" w:rsidRDefault="00F2366C">
      <w:pPr>
        <w:spacing w:before="3" w:line="120" w:lineRule="exact"/>
        <w:rPr>
          <w:bCs/>
          <w:color w:val="000000" w:themeColor="text1"/>
          <w:sz w:val="12"/>
          <w:szCs w:val="12"/>
        </w:rPr>
      </w:pPr>
    </w:p>
    <w:p w14:paraId="2B0DFE74" w14:textId="177B7DCC" w:rsidR="00F2366C" w:rsidRPr="003E009F" w:rsidRDefault="007D7697">
      <w:pPr>
        <w:ind w:left="3282"/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2</w:t>
      </w:r>
      <w:r w:rsidR="004F779B" w:rsidRPr="003E009F">
        <w:rPr>
          <w:rFonts w:ascii="Arial" w:eastAsia="Arial" w:hAnsi="Arial" w:cs="Arial"/>
          <w:bCs/>
          <w:color w:val="000000" w:themeColor="text1"/>
          <w:spacing w:val="3"/>
          <w:sz w:val="22"/>
          <w:szCs w:val="22"/>
          <w:lang w:val="id-ID"/>
        </w:rPr>
        <w:t xml:space="preserve"> Erick Ardiansyah 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(</w:t>
      </w:r>
      <w:r w:rsidR="004F779B"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  <w:lang w:val="id-ID"/>
        </w:rPr>
        <w:t>15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)</w:t>
      </w:r>
    </w:p>
    <w:p w14:paraId="52E77A43" w14:textId="77777777" w:rsidR="00F2366C" w:rsidRPr="003E009F" w:rsidRDefault="00F2366C">
      <w:pPr>
        <w:spacing w:before="7" w:line="120" w:lineRule="exact"/>
        <w:rPr>
          <w:bCs/>
          <w:color w:val="000000" w:themeColor="text1"/>
          <w:sz w:val="12"/>
          <w:szCs w:val="12"/>
        </w:rPr>
      </w:pPr>
    </w:p>
    <w:p w14:paraId="154A392E" w14:textId="2C7E3255" w:rsidR="00F2366C" w:rsidRPr="003E009F" w:rsidRDefault="007D7697">
      <w:pPr>
        <w:ind w:left="3282"/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3</w:t>
      </w:r>
      <w:r w:rsidR="004F779B"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  <w:lang w:val="id-ID"/>
        </w:rPr>
        <w:t xml:space="preserve"> Grivallent Verdiano E. 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(</w:t>
      </w:r>
      <w:r w:rsidR="004F779B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17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)</w:t>
      </w:r>
    </w:p>
    <w:p w14:paraId="5B804F35" w14:textId="77777777" w:rsidR="00F2366C" w:rsidRPr="003E009F" w:rsidRDefault="00F2366C">
      <w:pPr>
        <w:spacing w:before="7" w:line="120" w:lineRule="exact"/>
        <w:rPr>
          <w:bCs/>
          <w:color w:val="000000" w:themeColor="text1"/>
          <w:sz w:val="12"/>
          <w:szCs w:val="12"/>
        </w:rPr>
      </w:pPr>
    </w:p>
    <w:p w14:paraId="646B989E" w14:textId="639D3553" w:rsidR="00F2366C" w:rsidRPr="003E009F" w:rsidRDefault="007D7697">
      <w:pPr>
        <w:ind w:left="3282"/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4</w:t>
      </w:r>
      <w:r w:rsidR="004F779B" w:rsidRPr="003E009F">
        <w:rPr>
          <w:rFonts w:ascii="Arial" w:eastAsia="Arial" w:hAnsi="Arial" w:cs="Arial"/>
          <w:bCs/>
          <w:color w:val="000000" w:themeColor="text1"/>
          <w:spacing w:val="3"/>
          <w:sz w:val="22"/>
          <w:szCs w:val="22"/>
          <w:lang w:val="id-ID"/>
        </w:rPr>
        <w:t xml:space="preserve"> Harun Al Rosyid</w:t>
      </w:r>
      <w:r w:rsidRPr="003E009F">
        <w:rPr>
          <w:rFonts w:ascii="Arial" w:eastAsia="Arial" w:hAnsi="Arial" w:cs="Arial"/>
          <w:bCs/>
          <w:color w:val="000000" w:themeColor="text1"/>
          <w:spacing w:val="-2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(</w:t>
      </w:r>
      <w:r w:rsidR="004F779B"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  <w:lang w:val="id-ID"/>
        </w:rPr>
        <w:t>18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)</w:t>
      </w:r>
    </w:p>
    <w:p w14:paraId="0ECAC29D" w14:textId="77777777" w:rsidR="00F2366C" w:rsidRPr="003E009F" w:rsidRDefault="00F2366C">
      <w:pPr>
        <w:spacing w:before="7" w:line="120" w:lineRule="exact"/>
        <w:rPr>
          <w:bCs/>
          <w:color w:val="000000" w:themeColor="text1"/>
          <w:sz w:val="12"/>
          <w:szCs w:val="12"/>
        </w:rPr>
      </w:pPr>
    </w:p>
    <w:p w14:paraId="1398B304" w14:textId="12972079" w:rsidR="00F2366C" w:rsidRPr="003E009F" w:rsidRDefault="007D7697">
      <w:pPr>
        <w:ind w:left="3282"/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5</w:t>
      </w:r>
      <w:r w:rsidR="004F779B" w:rsidRPr="003E009F">
        <w:rPr>
          <w:rFonts w:ascii="Arial" w:eastAsia="Arial" w:hAnsi="Arial" w:cs="Arial"/>
          <w:bCs/>
          <w:color w:val="000000" w:themeColor="text1"/>
          <w:spacing w:val="3"/>
          <w:sz w:val="22"/>
          <w:szCs w:val="22"/>
          <w:lang w:val="id-ID"/>
        </w:rPr>
        <w:t xml:space="preserve"> Sandi Ardi Nugroho</w:t>
      </w:r>
      <w:r w:rsidRPr="003E009F">
        <w:rPr>
          <w:rFonts w:ascii="Arial" w:eastAsia="Arial" w:hAnsi="Arial" w:cs="Arial"/>
          <w:bCs/>
          <w:color w:val="000000" w:themeColor="text1"/>
          <w:spacing w:val="-2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(</w:t>
      </w:r>
      <w:r w:rsidR="004F779B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31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)</w:t>
      </w:r>
    </w:p>
    <w:p w14:paraId="641859D9" w14:textId="77777777" w:rsidR="00F2366C" w:rsidRPr="003E009F" w:rsidRDefault="00F2366C">
      <w:pPr>
        <w:spacing w:before="7" w:line="120" w:lineRule="exact"/>
        <w:rPr>
          <w:bCs/>
          <w:color w:val="000000" w:themeColor="text1"/>
          <w:sz w:val="12"/>
          <w:szCs w:val="12"/>
        </w:rPr>
      </w:pPr>
    </w:p>
    <w:p w14:paraId="153BB8EB" w14:textId="48E759A5" w:rsidR="00F2366C" w:rsidRPr="003E009F" w:rsidRDefault="007D7697">
      <w:pPr>
        <w:ind w:left="3282"/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6</w:t>
      </w:r>
      <w:r w:rsidR="004F779B" w:rsidRPr="003E009F">
        <w:rPr>
          <w:rFonts w:ascii="Arial" w:eastAsia="Arial" w:hAnsi="Arial" w:cs="Arial"/>
          <w:bCs/>
          <w:color w:val="000000" w:themeColor="text1"/>
          <w:spacing w:val="3"/>
          <w:sz w:val="22"/>
          <w:szCs w:val="22"/>
          <w:lang w:val="id-ID"/>
        </w:rPr>
        <w:t xml:space="preserve"> Wildan Zakka I. 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(</w:t>
      </w:r>
      <w:r w:rsidR="004F779B"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  <w:lang w:val="id-ID"/>
        </w:rPr>
        <w:t>35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)</w:t>
      </w:r>
    </w:p>
    <w:p w14:paraId="2F31D61B" w14:textId="77777777" w:rsidR="00F2366C" w:rsidRPr="003E009F" w:rsidRDefault="00F2366C">
      <w:pPr>
        <w:spacing w:before="4" w:line="160" w:lineRule="exact"/>
        <w:rPr>
          <w:bCs/>
          <w:sz w:val="16"/>
          <w:szCs w:val="16"/>
        </w:rPr>
      </w:pPr>
    </w:p>
    <w:p w14:paraId="25EF8F45" w14:textId="77777777" w:rsidR="00F2366C" w:rsidRPr="003E009F" w:rsidRDefault="00F2366C">
      <w:pPr>
        <w:spacing w:line="200" w:lineRule="exact"/>
        <w:rPr>
          <w:bCs/>
        </w:rPr>
      </w:pPr>
    </w:p>
    <w:p w14:paraId="72580C27" w14:textId="77777777" w:rsidR="00F2366C" w:rsidRDefault="00F2366C">
      <w:pPr>
        <w:spacing w:line="200" w:lineRule="exact"/>
      </w:pPr>
    </w:p>
    <w:p w14:paraId="36D715F3" w14:textId="77777777" w:rsidR="00F2366C" w:rsidRDefault="00F2366C">
      <w:pPr>
        <w:spacing w:line="200" w:lineRule="exact"/>
      </w:pPr>
    </w:p>
    <w:p w14:paraId="7471E6C3" w14:textId="77777777" w:rsidR="00F2366C" w:rsidRDefault="00F2366C">
      <w:pPr>
        <w:spacing w:line="200" w:lineRule="exact"/>
      </w:pPr>
    </w:p>
    <w:p w14:paraId="50AEBEB9" w14:textId="77777777" w:rsidR="00F2366C" w:rsidRDefault="00F2366C">
      <w:pPr>
        <w:spacing w:line="200" w:lineRule="exact"/>
      </w:pPr>
    </w:p>
    <w:p w14:paraId="5AD7B106" w14:textId="77777777" w:rsidR="00F2366C" w:rsidRDefault="00F2366C">
      <w:pPr>
        <w:spacing w:line="200" w:lineRule="exact"/>
      </w:pPr>
    </w:p>
    <w:p w14:paraId="1FAF09A6" w14:textId="77777777" w:rsidR="00F2366C" w:rsidRDefault="00F2366C">
      <w:pPr>
        <w:spacing w:line="200" w:lineRule="exact"/>
      </w:pPr>
    </w:p>
    <w:p w14:paraId="1911F050" w14:textId="77777777" w:rsidR="00F2366C" w:rsidRDefault="00F2366C">
      <w:pPr>
        <w:spacing w:line="200" w:lineRule="exact"/>
      </w:pPr>
    </w:p>
    <w:p w14:paraId="603CD9B8" w14:textId="77777777" w:rsidR="00F2366C" w:rsidRDefault="007D7697">
      <w:pPr>
        <w:spacing w:line="261" w:lineRule="auto"/>
        <w:ind w:left="2687" w:right="2116" w:hanging="6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MK </w:t>
      </w:r>
      <w:r>
        <w:rPr>
          <w:rFonts w:ascii="Arial" w:eastAsia="Arial" w:hAnsi="Arial" w:cs="Arial"/>
          <w:spacing w:val="1"/>
          <w:sz w:val="22"/>
          <w:szCs w:val="22"/>
        </w:rPr>
        <w:t>NE</w:t>
      </w:r>
      <w:r>
        <w:rPr>
          <w:rFonts w:ascii="Arial" w:eastAsia="Arial" w:hAnsi="Arial" w:cs="Arial"/>
          <w:spacing w:val="-3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ER</w:t>
      </w:r>
      <w:r>
        <w:rPr>
          <w:rFonts w:ascii="Arial" w:eastAsia="Arial" w:hAnsi="Arial" w:cs="Arial"/>
          <w:sz w:val="22"/>
          <w:szCs w:val="22"/>
        </w:rPr>
        <w:t>I 5</w:t>
      </w:r>
      <w:r>
        <w:rPr>
          <w:rFonts w:ascii="Arial" w:eastAsia="Arial" w:hAnsi="Arial" w:cs="Arial"/>
          <w:spacing w:val="1"/>
          <w:sz w:val="22"/>
          <w:szCs w:val="22"/>
        </w:rPr>
        <w:t xml:space="preserve"> SU</w:t>
      </w:r>
      <w:r>
        <w:rPr>
          <w:rFonts w:ascii="Arial" w:eastAsia="Arial" w:hAnsi="Arial" w:cs="Arial"/>
          <w:spacing w:val="-3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AK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>Ja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U 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4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5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a</w:t>
      </w:r>
    </w:p>
    <w:p w14:paraId="19794B93" w14:textId="77777777" w:rsidR="00F2366C" w:rsidRDefault="00F2366C">
      <w:pPr>
        <w:spacing w:before="9" w:line="260" w:lineRule="exact"/>
        <w:rPr>
          <w:sz w:val="26"/>
          <w:szCs w:val="26"/>
        </w:rPr>
      </w:pPr>
    </w:p>
    <w:p w14:paraId="5D55172C" w14:textId="77777777" w:rsidR="00F2366C" w:rsidRDefault="007D7697">
      <w:pPr>
        <w:ind w:left="4277" w:right="3707"/>
        <w:jc w:val="center"/>
        <w:rPr>
          <w:rFonts w:ascii="Arial" w:eastAsia="Arial" w:hAnsi="Arial" w:cs="Arial"/>
          <w:sz w:val="22"/>
          <w:szCs w:val="22"/>
        </w:rPr>
        <w:sectPr w:rsidR="00F2366C">
          <w:pgSz w:w="11920" w:h="16840"/>
          <w:pgMar w:top="1560" w:right="1680" w:bottom="280" w:left="1680" w:header="720" w:footer="720" w:gutter="0"/>
          <w:cols w:space="720"/>
        </w:sectPr>
      </w:pPr>
      <w:r>
        <w:rPr>
          <w:rFonts w:ascii="Arial" w:eastAsia="Arial" w:hAnsi="Arial" w:cs="Arial"/>
          <w:spacing w:val="2"/>
          <w:sz w:val="22"/>
          <w:szCs w:val="22"/>
        </w:rPr>
        <w:t>20</w:t>
      </w:r>
      <w:r>
        <w:rPr>
          <w:rFonts w:ascii="Arial" w:eastAsia="Arial" w:hAnsi="Arial" w:cs="Arial"/>
          <w:spacing w:val="-2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3</w:t>
      </w:r>
    </w:p>
    <w:p w14:paraId="2466EBD9" w14:textId="77777777" w:rsidR="00F2366C" w:rsidRDefault="00F2366C">
      <w:pPr>
        <w:spacing w:before="5" w:line="120" w:lineRule="exact"/>
        <w:rPr>
          <w:sz w:val="12"/>
          <w:szCs w:val="12"/>
        </w:rPr>
      </w:pPr>
    </w:p>
    <w:p w14:paraId="1B7296C9" w14:textId="77777777" w:rsidR="00F2366C" w:rsidRDefault="007D7697">
      <w:pPr>
        <w:ind w:left="2982" w:right="2757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pacing w:val="5"/>
          <w:sz w:val="26"/>
          <w:szCs w:val="26"/>
        </w:rPr>
        <w:t>L</w:t>
      </w:r>
      <w:r>
        <w:rPr>
          <w:rFonts w:ascii="Arial" w:eastAsia="Arial" w:hAnsi="Arial" w:cs="Arial"/>
          <w:b/>
          <w:spacing w:val="2"/>
          <w:sz w:val="26"/>
          <w:szCs w:val="26"/>
        </w:rPr>
        <w:t>E</w:t>
      </w:r>
      <w:r>
        <w:rPr>
          <w:rFonts w:ascii="Arial" w:eastAsia="Arial" w:hAnsi="Arial" w:cs="Arial"/>
          <w:b/>
          <w:spacing w:val="4"/>
          <w:sz w:val="26"/>
          <w:szCs w:val="26"/>
        </w:rPr>
        <w:t>MBA</w:t>
      </w:r>
      <w:r>
        <w:rPr>
          <w:rFonts w:ascii="Arial" w:eastAsia="Arial" w:hAnsi="Arial" w:cs="Arial"/>
          <w:b/>
          <w:sz w:val="26"/>
          <w:szCs w:val="26"/>
        </w:rPr>
        <w:t>R</w:t>
      </w:r>
      <w:r>
        <w:rPr>
          <w:rFonts w:ascii="Arial" w:eastAsia="Arial" w:hAnsi="Arial" w:cs="Arial"/>
          <w:b/>
          <w:spacing w:val="5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2"/>
          <w:sz w:val="26"/>
          <w:szCs w:val="26"/>
        </w:rPr>
        <w:t>PE</w:t>
      </w:r>
      <w:r>
        <w:rPr>
          <w:rFonts w:ascii="Arial" w:eastAsia="Arial" w:hAnsi="Arial" w:cs="Arial"/>
          <w:b/>
          <w:spacing w:val="4"/>
          <w:sz w:val="26"/>
          <w:szCs w:val="26"/>
        </w:rPr>
        <w:t>N</w:t>
      </w:r>
      <w:r>
        <w:rPr>
          <w:rFonts w:ascii="Arial" w:eastAsia="Arial" w:hAnsi="Arial" w:cs="Arial"/>
          <w:b/>
          <w:spacing w:val="5"/>
          <w:sz w:val="26"/>
          <w:szCs w:val="26"/>
        </w:rPr>
        <w:t>G</w:t>
      </w:r>
      <w:r>
        <w:rPr>
          <w:rFonts w:ascii="Arial" w:eastAsia="Arial" w:hAnsi="Arial" w:cs="Arial"/>
          <w:b/>
          <w:spacing w:val="2"/>
          <w:sz w:val="26"/>
          <w:szCs w:val="26"/>
        </w:rPr>
        <w:t>E</w:t>
      </w:r>
      <w:r>
        <w:rPr>
          <w:rFonts w:ascii="Arial" w:eastAsia="Arial" w:hAnsi="Arial" w:cs="Arial"/>
          <w:b/>
          <w:spacing w:val="-1"/>
          <w:sz w:val="26"/>
          <w:szCs w:val="26"/>
        </w:rPr>
        <w:t>S</w:t>
      </w:r>
      <w:r>
        <w:rPr>
          <w:rFonts w:ascii="Arial" w:eastAsia="Arial" w:hAnsi="Arial" w:cs="Arial"/>
          <w:b/>
          <w:spacing w:val="4"/>
          <w:sz w:val="26"/>
          <w:szCs w:val="26"/>
        </w:rPr>
        <w:t>AHA</w:t>
      </w:r>
      <w:r>
        <w:rPr>
          <w:rFonts w:ascii="Arial" w:eastAsia="Arial" w:hAnsi="Arial" w:cs="Arial"/>
          <w:b/>
          <w:sz w:val="26"/>
          <w:szCs w:val="26"/>
        </w:rPr>
        <w:t>N</w:t>
      </w:r>
    </w:p>
    <w:p w14:paraId="160F6447" w14:textId="77777777" w:rsidR="00F2366C" w:rsidRDefault="00F2366C">
      <w:pPr>
        <w:spacing w:before="2" w:line="100" w:lineRule="exact"/>
        <w:rPr>
          <w:sz w:val="10"/>
          <w:szCs w:val="10"/>
        </w:rPr>
      </w:pPr>
    </w:p>
    <w:p w14:paraId="6786C7AA" w14:textId="0B9AAED4" w:rsidR="00F2366C" w:rsidRDefault="0059572C" w:rsidP="0059572C">
      <w:pPr>
        <w:tabs>
          <w:tab w:val="left" w:pos="6733"/>
        </w:tabs>
        <w:spacing w:line="200" w:lineRule="exact"/>
      </w:pPr>
      <w:r>
        <w:tab/>
      </w:r>
    </w:p>
    <w:p w14:paraId="38A6B6B9" w14:textId="77777777" w:rsidR="00F2366C" w:rsidRDefault="007D7697">
      <w:pPr>
        <w:spacing w:line="359" w:lineRule="auto"/>
        <w:ind w:left="1209" w:right="988" w:firstLine="5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2"/>
          <w:sz w:val="28"/>
          <w:szCs w:val="28"/>
        </w:rPr>
        <w:t>K</w:t>
      </w:r>
      <w:r>
        <w:rPr>
          <w:rFonts w:ascii="Arial" w:eastAsia="Arial" w:hAnsi="Arial" w:cs="Arial"/>
          <w:b/>
          <w:spacing w:val="1"/>
          <w:sz w:val="28"/>
          <w:szCs w:val="28"/>
        </w:rPr>
        <w:t>E</w:t>
      </w:r>
      <w:r>
        <w:rPr>
          <w:rFonts w:ascii="Arial" w:eastAsia="Arial" w:hAnsi="Arial" w:cs="Arial"/>
          <w:b/>
          <w:spacing w:val="-2"/>
          <w:sz w:val="28"/>
          <w:szCs w:val="28"/>
        </w:rPr>
        <w:t>GI</w:t>
      </w:r>
      <w:r>
        <w:rPr>
          <w:rFonts w:ascii="Arial" w:eastAsia="Arial" w:hAnsi="Arial" w:cs="Arial"/>
          <w:b/>
          <w:spacing w:val="2"/>
          <w:sz w:val="28"/>
          <w:szCs w:val="28"/>
        </w:rPr>
        <w:t>A</w:t>
      </w:r>
      <w:r>
        <w:rPr>
          <w:rFonts w:ascii="Arial" w:eastAsia="Arial" w:hAnsi="Arial" w:cs="Arial"/>
          <w:b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spacing w:val="2"/>
          <w:sz w:val="28"/>
          <w:szCs w:val="28"/>
        </w:rPr>
        <w:t>A</w:t>
      </w:r>
      <w:r>
        <w:rPr>
          <w:rFonts w:ascii="Arial" w:eastAsia="Arial" w:hAnsi="Arial" w:cs="Arial"/>
          <w:b/>
          <w:sz w:val="28"/>
          <w:szCs w:val="28"/>
        </w:rPr>
        <w:t xml:space="preserve">N </w:t>
      </w:r>
      <w:r>
        <w:rPr>
          <w:rFonts w:ascii="Arial" w:eastAsia="Arial" w:hAnsi="Arial" w:cs="Arial"/>
          <w:b/>
          <w:spacing w:val="1"/>
          <w:sz w:val="28"/>
          <w:szCs w:val="28"/>
        </w:rPr>
        <w:t>P</w:t>
      </w:r>
      <w:r>
        <w:rPr>
          <w:rFonts w:ascii="Arial" w:eastAsia="Arial" w:hAnsi="Arial" w:cs="Arial"/>
          <w:b/>
          <w:sz w:val="28"/>
          <w:szCs w:val="28"/>
        </w:rPr>
        <w:t>5</w:t>
      </w:r>
      <w:r>
        <w:rPr>
          <w:rFonts w:ascii="Arial" w:eastAsia="Arial" w:hAnsi="Arial" w:cs="Arial"/>
          <w:b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1"/>
          <w:sz w:val="28"/>
          <w:szCs w:val="28"/>
        </w:rPr>
        <w:t>TE</w:t>
      </w:r>
      <w:r>
        <w:rPr>
          <w:rFonts w:ascii="Arial" w:eastAsia="Arial" w:hAnsi="Arial" w:cs="Arial"/>
          <w:b/>
          <w:spacing w:val="-5"/>
          <w:sz w:val="28"/>
          <w:szCs w:val="28"/>
        </w:rPr>
        <w:t>M</w:t>
      </w:r>
      <w:r>
        <w:rPr>
          <w:rFonts w:ascii="Arial" w:eastAsia="Arial" w:hAnsi="Arial" w:cs="Arial"/>
          <w:b/>
          <w:sz w:val="28"/>
          <w:szCs w:val="28"/>
        </w:rPr>
        <w:t xml:space="preserve">A </w:t>
      </w:r>
      <w:r>
        <w:rPr>
          <w:rFonts w:ascii="Arial" w:eastAsia="Arial" w:hAnsi="Arial" w:cs="Arial"/>
          <w:b/>
          <w:spacing w:val="2"/>
          <w:sz w:val="28"/>
          <w:szCs w:val="28"/>
        </w:rPr>
        <w:t>K</w:t>
      </w:r>
      <w:r>
        <w:rPr>
          <w:rFonts w:ascii="Arial" w:eastAsia="Arial" w:hAnsi="Arial" w:cs="Arial"/>
          <w:b/>
          <w:spacing w:val="1"/>
          <w:sz w:val="28"/>
          <w:szCs w:val="28"/>
        </w:rPr>
        <w:t>E</w:t>
      </w:r>
      <w:r>
        <w:rPr>
          <w:rFonts w:ascii="Arial" w:eastAsia="Arial" w:hAnsi="Arial" w:cs="Arial"/>
          <w:b/>
          <w:spacing w:val="-2"/>
          <w:sz w:val="28"/>
          <w:szCs w:val="28"/>
        </w:rPr>
        <w:t>B</w:t>
      </w:r>
      <w:r>
        <w:rPr>
          <w:rFonts w:ascii="Arial" w:eastAsia="Arial" w:hAnsi="Arial" w:cs="Arial"/>
          <w:b/>
          <w:spacing w:val="1"/>
          <w:sz w:val="28"/>
          <w:szCs w:val="28"/>
        </w:rPr>
        <w:t>E</w:t>
      </w:r>
      <w:r>
        <w:rPr>
          <w:rFonts w:ascii="Arial" w:eastAsia="Arial" w:hAnsi="Arial" w:cs="Arial"/>
          <w:b/>
          <w:spacing w:val="2"/>
          <w:sz w:val="28"/>
          <w:szCs w:val="28"/>
        </w:rPr>
        <w:t>K</w:t>
      </w:r>
      <w:r>
        <w:rPr>
          <w:rFonts w:ascii="Arial" w:eastAsia="Arial" w:hAnsi="Arial" w:cs="Arial"/>
          <w:b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spacing w:val="2"/>
          <w:sz w:val="28"/>
          <w:szCs w:val="28"/>
        </w:rPr>
        <w:t>R</w:t>
      </w:r>
      <w:r>
        <w:rPr>
          <w:rFonts w:ascii="Arial" w:eastAsia="Arial" w:hAnsi="Arial" w:cs="Arial"/>
          <w:b/>
          <w:sz w:val="28"/>
          <w:szCs w:val="28"/>
        </w:rPr>
        <w:t>J</w:t>
      </w:r>
      <w:r>
        <w:rPr>
          <w:rFonts w:ascii="Arial" w:eastAsia="Arial" w:hAnsi="Arial" w:cs="Arial"/>
          <w:b/>
          <w:spacing w:val="2"/>
          <w:sz w:val="28"/>
          <w:szCs w:val="28"/>
        </w:rPr>
        <w:t>A</w:t>
      </w:r>
      <w:r>
        <w:rPr>
          <w:rFonts w:ascii="Arial" w:eastAsia="Arial" w:hAnsi="Arial" w:cs="Arial"/>
          <w:b/>
          <w:spacing w:val="1"/>
          <w:sz w:val="28"/>
          <w:szCs w:val="28"/>
        </w:rPr>
        <w:t>A</w:t>
      </w:r>
      <w:r>
        <w:rPr>
          <w:rFonts w:ascii="Arial" w:eastAsia="Arial" w:hAnsi="Arial" w:cs="Arial"/>
          <w:b/>
          <w:sz w:val="28"/>
          <w:szCs w:val="28"/>
        </w:rPr>
        <w:t xml:space="preserve">N </w:t>
      </w:r>
      <w:r>
        <w:rPr>
          <w:rFonts w:ascii="Arial" w:eastAsia="Arial" w:hAnsi="Arial" w:cs="Arial"/>
          <w:b/>
          <w:spacing w:val="2"/>
          <w:sz w:val="28"/>
          <w:szCs w:val="28"/>
        </w:rPr>
        <w:t>K</w:t>
      </w:r>
      <w:r>
        <w:rPr>
          <w:rFonts w:ascii="Arial" w:eastAsia="Arial" w:hAnsi="Arial" w:cs="Arial"/>
          <w:b/>
          <w:spacing w:val="1"/>
          <w:sz w:val="28"/>
          <w:szCs w:val="28"/>
        </w:rPr>
        <w:t>EL</w:t>
      </w:r>
      <w:r>
        <w:rPr>
          <w:rFonts w:ascii="Arial" w:eastAsia="Arial" w:hAnsi="Arial" w:cs="Arial"/>
          <w:b/>
          <w:spacing w:val="-2"/>
          <w:sz w:val="28"/>
          <w:szCs w:val="28"/>
        </w:rPr>
        <w:t>A</w:t>
      </w:r>
      <w:r>
        <w:rPr>
          <w:rFonts w:ascii="Arial" w:eastAsia="Arial" w:hAnsi="Arial" w:cs="Arial"/>
          <w:b/>
          <w:sz w:val="28"/>
          <w:szCs w:val="28"/>
        </w:rPr>
        <w:t>S</w:t>
      </w:r>
      <w:r>
        <w:rPr>
          <w:rFonts w:ascii="Arial" w:eastAsia="Arial" w:hAnsi="Arial" w:cs="Arial"/>
          <w:b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X</w:t>
      </w:r>
      <w:r>
        <w:rPr>
          <w:rFonts w:ascii="Arial" w:eastAsia="Arial" w:hAnsi="Arial" w:cs="Arial"/>
          <w:b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spacing w:val="2"/>
          <w:sz w:val="28"/>
          <w:szCs w:val="28"/>
        </w:rPr>
        <w:t>A</w:t>
      </w:r>
      <w:r>
        <w:rPr>
          <w:rFonts w:ascii="Arial" w:eastAsia="Arial" w:hAnsi="Arial" w:cs="Arial"/>
          <w:b/>
          <w:spacing w:val="-2"/>
          <w:sz w:val="28"/>
          <w:szCs w:val="28"/>
        </w:rPr>
        <w:t>H</w:t>
      </w:r>
      <w:r>
        <w:rPr>
          <w:rFonts w:ascii="Arial" w:eastAsia="Arial" w:hAnsi="Arial" w:cs="Arial"/>
          <w:b/>
          <w:spacing w:val="2"/>
          <w:sz w:val="28"/>
          <w:szCs w:val="28"/>
        </w:rPr>
        <w:t>U</w:t>
      </w:r>
      <w:r>
        <w:rPr>
          <w:rFonts w:ascii="Arial" w:eastAsia="Arial" w:hAnsi="Arial" w:cs="Arial"/>
          <w:b/>
          <w:sz w:val="28"/>
          <w:szCs w:val="28"/>
        </w:rPr>
        <w:t xml:space="preserve">N </w:t>
      </w:r>
      <w:r>
        <w:rPr>
          <w:rFonts w:ascii="Arial" w:eastAsia="Arial" w:hAnsi="Arial" w:cs="Arial"/>
          <w:b/>
          <w:spacing w:val="1"/>
          <w:sz w:val="28"/>
          <w:szCs w:val="28"/>
        </w:rPr>
        <w:t>P</w:t>
      </w:r>
      <w:r>
        <w:rPr>
          <w:rFonts w:ascii="Arial" w:eastAsia="Arial" w:hAnsi="Arial" w:cs="Arial"/>
          <w:b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spacing w:val="1"/>
          <w:sz w:val="28"/>
          <w:szCs w:val="28"/>
        </w:rPr>
        <w:t>L</w:t>
      </w:r>
      <w:r>
        <w:rPr>
          <w:rFonts w:ascii="Arial" w:eastAsia="Arial" w:hAnsi="Arial" w:cs="Arial"/>
          <w:b/>
          <w:spacing w:val="2"/>
          <w:sz w:val="28"/>
          <w:szCs w:val="28"/>
        </w:rPr>
        <w:t>A</w:t>
      </w:r>
      <w:r>
        <w:rPr>
          <w:rFonts w:ascii="Arial" w:eastAsia="Arial" w:hAnsi="Arial" w:cs="Arial"/>
          <w:b/>
          <w:spacing w:val="-4"/>
          <w:sz w:val="28"/>
          <w:szCs w:val="28"/>
        </w:rPr>
        <w:t>J</w:t>
      </w:r>
      <w:r>
        <w:rPr>
          <w:rFonts w:ascii="Arial" w:eastAsia="Arial" w:hAnsi="Arial" w:cs="Arial"/>
          <w:b/>
          <w:spacing w:val="2"/>
          <w:sz w:val="28"/>
          <w:szCs w:val="28"/>
        </w:rPr>
        <w:t>AR</w:t>
      </w:r>
      <w:r>
        <w:rPr>
          <w:rFonts w:ascii="Arial" w:eastAsia="Arial" w:hAnsi="Arial" w:cs="Arial"/>
          <w:b/>
          <w:spacing w:val="-2"/>
          <w:sz w:val="28"/>
          <w:szCs w:val="28"/>
        </w:rPr>
        <w:t>A</w:t>
      </w:r>
      <w:r>
        <w:rPr>
          <w:rFonts w:ascii="Arial" w:eastAsia="Arial" w:hAnsi="Arial" w:cs="Arial"/>
          <w:b/>
          <w:sz w:val="28"/>
          <w:szCs w:val="28"/>
        </w:rPr>
        <w:t>N</w:t>
      </w:r>
      <w:r>
        <w:rPr>
          <w:rFonts w:ascii="Arial" w:eastAsia="Arial" w:hAnsi="Arial" w:cs="Arial"/>
          <w:b/>
          <w:spacing w:val="-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20</w:t>
      </w:r>
      <w:r>
        <w:rPr>
          <w:rFonts w:ascii="Arial" w:eastAsia="Arial" w:hAnsi="Arial" w:cs="Arial"/>
          <w:b/>
          <w:spacing w:val="1"/>
          <w:sz w:val="28"/>
          <w:szCs w:val="28"/>
        </w:rPr>
        <w:t>2</w:t>
      </w:r>
      <w:r>
        <w:rPr>
          <w:rFonts w:ascii="Arial" w:eastAsia="Arial" w:hAnsi="Arial" w:cs="Arial"/>
          <w:b/>
          <w:sz w:val="28"/>
          <w:szCs w:val="28"/>
        </w:rPr>
        <w:t>2</w:t>
      </w:r>
      <w:r>
        <w:rPr>
          <w:rFonts w:ascii="Arial" w:eastAsia="Arial" w:hAnsi="Arial" w:cs="Arial"/>
          <w:b/>
          <w:spacing w:val="-1"/>
          <w:sz w:val="28"/>
          <w:szCs w:val="28"/>
        </w:rPr>
        <w:t>/</w:t>
      </w:r>
      <w:r>
        <w:rPr>
          <w:rFonts w:ascii="Arial" w:eastAsia="Arial" w:hAnsi="Arial" w:cs="Arial"/>
          <w:b/>
          <w:sz w:val="28"/>
          <w:szCs w:val="28"/>
        </w:rPr>
        <w:t>20</w:t>
      </w:r>
      <w:r>
        <w:rPr>
          <w:rFonts w:ascii="Arial" w:eastAsia="Arial" w:hAnsi="Arial" w:cs="Arial"/>
          <w:b/>
          <w:spacing w:val="1"/>
          <w:sz w:val="28"/>
          <w:szCs w:val="28"/>
        </w:rPr>
        <w:t>2</w:t>
      </w:r>
      <w:r>
        <w:rPr>
          <w:rFonts w:ascii="Arial" w:eastAsia="Arial" w:hAnsi="Arial" w:cs="Arial"/>
          <w:b/>
          <w:sz w:val="28"/>
          <w:szCs w:val="28"/>
        </w:rPr>
        <w:t xml:space="preserve">3 </w:t>
      </w:r>
      <w:r>
        <w:rPr>
          <w:rFonts w:ascii="Arial" w:eastAsia="Arial" w:hAnsi="Arial" w:cs="Arial"/>
          <w:spacing w:val="-1"/>
          <w:sz w:val="28"/>
          <w:szCs w:val="28"/>
        </w:rPr>
        <w:t>“</w:t>
      </w:r>
      <w:proofErr w:type="spellStart"/>
      <w:r>
        <w:rPr>
          <w:rFonts w:ascii="Arial" w:eastAsia="Arial" w:hAnsi="Arial" w:cs="Arial"/>
          <w:spacing w:val="1"/>
          <w:sz w:val="28"/>
          <w:szCs w:val="28"/>
        </w:rPr>
        <w:t>P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pacing w:val="2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ap</w:t>
      </w:r>
      <w:r>
        <w:rPr>
          <w:rFonts w:ascii="Arial" w:eastAsia="Arial" w:hAnsi="Arial" w:cs="Arial"/>
          <w:spacing w:val="1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asuk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2"/>
          <w:sz w:val="28"/>
          <w:szCs w:val="28"/>
        </w:rPr>
        <w:t>D</w:t>
      </w:r>
      <w:r>
        <w:rPr>
          <w:rFonts w:ascii="Arial" w:eastAsia="Arial" w:hAnsi="Arial" w:cs="Arial"/>
          <w:sz w:val="28"/>
          <w:szCs w:val="28"/>
        </w:rPr>
        <w:t>un</w:t>
      </w:r>
      <w:r>
        <w:rPr>
          <w:rFonts w:ascii="Arial" w:eastAsia="Arial" w:hAnsi="Arial" w:cs="Arial"/>
          <w:spacing w:val="2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nd</w:t>
      </w:r>
      <w:r>
        <w:rPr>
          <w:rFonts w:ascii="Arial" w:eastAsia="Arial" w:hAnsi="Arial" w:cs="Arial"/>
          <w:spacing w:val="1"/>
          <w:sz w:val="28"/>
          <w:szCs w:val="28"/>
        </w:rPr>
        <w:t>u</w:t>
      </w: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pacing w:val="-2"/>
          <w:sz w:val="28"/>
          <w:szCs w:val="28"/>
        </w:rPr>
        <w:t>t</w:t>
      </w:r>
      <w:r>
        <w:rPr>
          <w:rFonts w:ascii="Arial" w:eastAsia="Arial" w:hAnsi="Arial" w:cs="Arial"/>
          <w:spacing w:val="-1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i</w:t>
      </w:r>
      <w:proofErr w:type="spellEnd"/>
      <w:r>
        <w:rPr>
          <w:rFonts w:ascii="Arial" w:eastAsia="Arial" w:hAnsi="Arial" w:cs="Arial"/>
          <w:spacing w:val="1"/>
          <w:sz w:val="28"/>
          <w:szCs w:val="28"/>
        </w:rPr>
        <w:t xml:space="preserve"> d</w:t>
      </w:r>
      <w:r>
        <w:rPr>
          <w:rFonts w:ascii="Arial" w:eastAsia="Arial" w:hAnsi="Arial" w:cs="Arial"/>
          <w:sz w:val="28"/>
          <w:szCs w:val="28"/>
        </w:rPr>
        <w:t>an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r</w:t>
      </w:r>
      <w:r>
        <w:rPr>
          <w:rFonts w:ascii="Arial" w:eastAsia="Arial" w:hAnsi="Arial" w:cs="Arial"/>
          <w:spacing w:val="2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n</w:t>
      </w:r>
      <w:r>
        <w:rPr>
          <w:rFonts w:ascii="Arial" w:eastAsia="Arial" w:hAnsi="Arial" w:cs="Arial"/>
          <w:spacing w:val="-1"/>
          <w:sz w:val="28"/>
          <w:szCs w:val="28"/>
        </w:rPr>
        <w:t>t</w:t>
      </w:r>
      <w:r>
        <w:rPr>
          <w:rFonts w:ascii="Arial" w:eastAsia="Arial" w:hAnsi="Arial" w:cs="Arial"/>
          <w:spacing w:val="2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s</w:t>
      </w:r>
      <w:proofErr w:type="spellEnd"/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2"/>
          <w:sz w:val="28"/>
          <w:szCs w:val="28"/>
        </w:rPr>
        <w:t>U</w:t>
      </w:r>
      <w:r>
        <w:rPr>
          <w:rFonts w:ascii="Arial" w:eastAsia="Arial" w:hAnsi="Arial" w:cs="Arial"/>
          <w:sz w:val="28"/>
          <w:szCs w:val="28"/>
        </w:rPr>
        <w:t>sah</w:t>
      </w:r>
      <w:r>
        <w:rPr>
          <w:rFonts w:ascii="Arial" w:eastAsia="Arial" w:hAnsi="Arial" w:cs="Arial"/>
          <w:spacing w:val="2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”</w:t>
      </w:r>
    </w:p>
    <w:p w14:paraId="6EBCBB9C" w14:textId="77777777" w:rsidR="00F2366C" w:rsidRDefault="00F2366C">
      <w:pPr>
        <w:spacing w:line="200" w:lineRule="exact"/>
      </w:pPr>
    </w:p>
    <w:p w14:paraId="597638CC" w14:textId="77777777" w:rsidR="00F2366C" w:rsidRDefault="00F2366C">
      <w:pPr>
        <w:spacing w:line="200" w:lineRule="exact"/>
      </w:pPr>
    </w:p>
    <w:p w14:paraId="276DBDF5" w14:textId="77777777" w:rsidR="00F2366C" w:rsidRDefault="00F2366C">
      <w:pPr>
        <w:spacing w:before="4" w:line="200" w:lineRule="exact"/>
      </w:pPr>
    </w:p>
    <w:p w14:paraId="381D1D4C" w14:textId="77777777" w:rsidR="00F2366C" w:rsidRDefault="007D7697">
      <w:pPr>
        <w:ind w:left="665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Lapo</w:t>
      </w:r>
      <w:r>
        <w:rPr>
          <w:rFonts w:ascii="Arial" w:eastAsia="Arial" w:hAnsi="Arial" w:cs="Arial"/>
          <w:spacing w:val="4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gia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in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4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ag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uga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>j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</w:p>
    <w:p w14:paraId="4FF9B66A" w14:textId="77777777" w:rsidR="00F2366C" w:rsidRDefault="00F2366C">
      <w:pPr>
        <w:spacing w:before="6" w:line="120" w:lineRule="exact"/>
        <w:rPr>
          <w:sz w:val="13"/>
          <w:szCs w:val="13"/>
        </w:rPr>
      </w:pPr>
    </w:p>
    <w:p w14:paraId="39D7D720" w14:textId="77777777" w:rsidR="00F2366C" w:rsidRDefault="007D7697">
      <w:pPr>
        <w:ind w:left="1335" w:right="783"/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Pr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el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ja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4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lu</w:t>
      </w:r>
      <w:r>
        <w:rPr>
          <w:rFonts w:ascii="Arial" w:eastAsia="Arial" w:hAnsi="Arial" w:cs="Arial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ka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ja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</w:p>
    <w:p w14:paraId="2864BF91" w14:textId="77777777" w:rsidR="00F2366C" w:rsidRDefault="00F2366C">
      <w:pPr>
        <w:spacing w:line="200" w:lineRule="exact"/>
      </w:pPr>
    </w:p>
    <w:p w14:paraId="3C15E874" w14:textId="77777777" w:rsidR="00F2366C" w:rsidRDefault="00F2366C">
      <w:pPr>
        <w:spacing w:line="200" w:lineRule="exact"/>
      </w:pPr>
    </w:p>
    <w:p w14:paraId="2F838E9F" w14:textId="77777777" w:rsidR="00F2366C" w:rsidRDefault="00F2366C">
      <w:pPr>
        <w:spacing w:line="200" w:lineRule="exact"/>
      </w:pPr>
    </w:p>
    <w:p w14:paraId="6503337D" w14:textId="77777777" w:rsidR="00F2366C" w:rsidRDefault="00F2366C">
      <w:pPr>
        <w:spacing w:line="200" w:lineRule="exact"/>
      </w:pPr>
    </w:p>
    <w:p w14:paraId="46DB386C" w14:textId="77777777" w:rsidR="00F2366C" w:rsidRDefault="00F2366C">
      <w:pPr>
        <w:spacing w:line="200" w:lineRule="exact"/>
      </w:pPr>
    </w:p>
    <w:p w14:paraId="6310644B" w14:textId="77777777" w:rsidR="00F2366C" w:rsidRDefault="00F2366C">
      <w:pPr>
        <w:spacing w:line="200" w:lineRule="exact"/>
      </w:pPr>
    </w:p>
    <w:p w14:paraId="06E48204" w14:textId="77777777" w:rsidR="00F2366C" w:rsidRDefault="00F2366C">
      <w:pPr>
        <w:spacing w:line="200" w:lineRule="exact"/>
      </w:pPr>
    </w:p>
    <w:p w14:paraId="075C9518" w14:textId="77777777" w:rsidR="00F2366C" w:rsidRDefault="00F2366C">
      <w:pPr>
        <w:spacing w:line="200" w:lineRule="exact"/>
      </w:pPr>
    </w:p>
    <w:p w14:paraId="05D071B2" w14:textId="77777777" w:rsidR="00F2366C" w:rsidRDefault="00F2366C">
      <w:pPr>
        <w:spacing w:line="200" w:lineRule="exact"/>
      </w:pPr>
    </w:p>
    <w:p w14:paraId="28A66114" w14:textId="77777777" w:rsidR="00F2366C" w:rsidRDefault="00F2366C">
      <w:pPr>
        <w:spacing w:line="200" w:lineRule="exact"/>
      </w:pPr>
    </w:p>
    <w:p w14:paraId="11E70493" w14:textId="77777777" w:rsidR="00F2366C" w:rsidRDefault="00F2366C">
      <w:pPr>
        <w:spacing w:line="200" w:lineRule="exact"/>
      </w:pPr>
    </w:p>
    <w:p w14:paraId="66A739BE" w14:textId="77777777" w:rsidR="00F2366C" w:rsidRDefault="00F2366C">
      <w:pPr>
        <w:spacing w:line="200" w:lineRule="exact"/>
      </w:pPr>
    </w:p>
    <w:p w14:paraId="385F0CA9" w14:textId="77777777" w:rsidR="00F2366C" w:rsidRDefault="00F2366C">
      <w:pPr>
        <w:spacing w:line="200" w:lineRule="exact"/>
      </w:pPr>
    </w:p>
    <w:p w14:paraId="317572AE" w14:textId="77777777" w:rsidR="00F2366C" w:rsidRDefault="00F2366C">
      <w:pPr>
        <w:spacing w:line="200" w:lineRule="exact"/>
      </w:pPr>
    </w:p>
    <w:p w14:paraId="01BD5B66" w14:textId="77777777" w:rsidR="00F2366C" w:rsidRDefault="00F2366C">
      <w:pPr>
        <w:spacing w:before="1" w:line="220" w:lineRule="exact"/>
        <w:rPr>
          <w:sz w:val="22"/>
          <w:szCs w:val="22"/>
        </w:rPr>
      </w:pPr>
    </w:p>
    <w:p w14:paraId="586817E4" w14:textId="77777777" w:rsidR="00F2366C" w:rsidRDefault="007D7697">
      <w:pPr>
        <w:ind w:left="588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2"/>
          <w:sz w:val="24"/>
          <w:szCs w:val="24"/>
        </w:rPr>
        <w:t>j</w:t>
      </w:r>
      <w:r>
        <w:rPr>
          <w:rFonts w:ascii="Arial" w:eastAsia="Arial" w:hAnsi="Arial" w:cs="Arial"/>
          <w:spacing w:val="-1"/>
          <w:sz w:val="24"/>
          <w:szCs w:val="24"/>
        </w:rPr>
        <w:t>ui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2C697CBE" w14:textId="77777777" w:rsidR="00F2366C" w:rsidRDefault="00F2366C">
      <w:pPr>
        <w:spacing w:line="100" w:lineRule="exact"/>
        <w:rPr>
          <w:sz w:val="10"/>
          <w:szCs w:val="10"/>
        </w:rPr>
      </w:pPr>
    </w:p>
    <w:p w14:paraId="65E3599E" w14:textId="77777777" w:rsidR="00F2366C" w:rsidRDefault="00F2366C">
      <w:pPr>
        <w:spacing w:line="200" w:lineRule="exact"/>
      </w:pPr>
    </w:p>
    <w:p w14:paraId="5DF1DF02" w14:textId="77777777" w:rsidR="00F2366C" w:rsidRDefault="007D7697">
      <w:pPr>
        <w:ind w:left="588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ili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1                                                    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ili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</w:t>
      </w:r>
    </w:p>
    <w:p w14:paraId="23053D0D" w14:textId="77777777" w:rsidR="00F2366C" w:rsidRDefault="00F2366C">
      <w:pPr>
        <w:spacing w:line="200" w:lineRule="exact"/>
      </w:pPr>
    </w:p>
    <w:p w14:paraId="1B03CFBA" w14:textId="77777777" w:rsidR="00F2366C" w:rsidRDefault="00F2366C">
      <w:pPr>
        <w:spacing w:line="200" w:lineRule="exact"/>
      </w:pPr>
    </w:p>
    <w:p w14:paraId="7C44C84A" w14:textId="77777777" w:rsidR="00F2366C" w:rsidRDefault="00F2366C">
      <w:pPr>
        <w:spacing w:line="200" w:lineRule="exact"/>
      </w:pPr>
    </w:p>
    <w:p w14:paraId="75C4C826" w14:textId="77777777" w:rsidR="00F2366C" w:rsidRDefault="00F2366C">
      <w:pPr>
        <w:spacing w:line="200" w:lineRule="exact"/>
      </w:pPr>
    </w:p>
    <w:p w14:paraId="193F5105" w14:textId="77777777" w:rsidR="00F2366C" w:rsidRDefault="00F2366C">
      <w:pPr>
        <w:spacing w:line="200" w:lineRule="exact"/>
      </w:pPr>
    </w:p>
    <w:p w14:paraId="2D13DFFE" w14:textId="77777777" w:rsidR="00F2366C" w:rsidRPr="003E009F" w:rsidRDefault="00F2366C">
      <w:pPr>
        <w:spacing w:line="200" w:lineRule="exact"/>
        <w:rPr>
          <w:color w:val="000000" w:themeColor="text1"/>
        </w:rPr>
      </w:pPr>
    </w:p>
    <w:p w14:paraId="6E84EF6F" w14:textId="77777777" w:rsidR="00F2366C" w:rsidRPr="003E009F" w:rsidRDefault="00F2366C">
      <w:pPr>
        <w:spacing w:before="13" w:line="240" w:lineRule="exact"/>
        <w:rPr>
          <w:color w:val="000000" w:themeColor="text1"/>
          <w:sz w:val="24"/>
          <w:szCs w:val="24"/>
        </w:rPr>
      </w:pPr>
    </w:p>
    <w:p w14:paraId="7CE25F32" w14:textId="34179D09" w:rsidR="00F2366C" w:rsidRPr="003E009F" w:rsidRDefault="004F779B">
      <w:pPr>
        <w:ind w:left="588"/>
        <w:rPr>
          <w:rFonts w:ascii="Arial" w:eastAsia="Arial" w:hAnsi="Arial" w:cs="Arial"/>
          <w:color w:val="000000" w:themeColor="text1"/>
          <w:sz w:val="24"/>
          <w:szCs w:val="24"/>
          <w:lang w:val="id-ID"/>
        </w:rPr>
      </w:pPr>
      <w:r w:rsidRPr="003E009F">
        <w:rPr>
          <w:rFonts w:ascii="Arial" w:eastAsia="Arial" w:hAnsi="Arial" w:cs="Arial"/>
          <w:b/>
          <w:color w:val="000000" w:themeColor="text1"/>
          <w:sz w:val="24"/>
          <w:szCs w:val="24"/>
          <w:lang w:val="id-ID"/>
        </w:rPr>
        <w:t>Rosyida Ramadhani</w:t>
      </w:r>
      <w:r w:rsidRPr="003E009F">
        <w:rPr>
          <w:rFonts w:ascii="Arial" w:eastAsia="Arial" w:hAnsi="Arial" w:cs="Arial"/>
          <w:b/>
          <w:color w:val="000000" w:themeColor="text1"/>
          <w:sz w:val="24"/>
          <w:szCs w:val="24"/>
        </w:rPr>
        <w:t>,</w:t>
      </w:r>
      <w:r w:rsidRPr="003E009F">
        <w:rPr>
          <w:rFonts w:ascii="Arial" w:eastAsia="Arial" w:hAnsi="Arial" w:cs="Arial"/>
          <w:b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3E009F">
        <w:rPr>
          <w:rFonts w:ascii="Arial" w:eastAsia="Arial" w:hAnsi="Arial" w:cs="Arial"/>
          <w:b/>
          <w:color w:val="000000" w:themeColor="text1"/>
          <w:sz w:val="24"/>
          <w:szCs w:val="24"/>
        </w:rPr>
        <w:t>S</w:t>
      </w:r>
      <w:r w:rsidRPr="003E009F">
        <w:rPr>
          <w:rFonts w:ascii="Arial" w:eastAsia="Arial" w:hAnsi="Arial" w:cs="Arial"/>
          <w:b/>
          <w:color w:val="000000" w:themeColor="text1"/>
          <w:spacing w:val="1"/>
          <w:sz w:val="24"/>
          <w:szCs w:val="24"/>
        </w:rPr>
        <w:t>.</w:t>
      </w:r>
      <w:r w:rsidRPr="003E009F">
        <w:rPr>
          <w:rFonts w:ascii="Arial" w:eastAsia="Arial" w:hAnsi="Arial" w:cs="Arial"/>
          <w:b/>
          <w:color w:val="000000" w:themeColor="text1"/>
          <w:spacing w:val="-4"/>
          <w:sz w:val="24"/>
          <w:szCs w:val="24"/>
        </w:rPr>
        <w:t>P</w:t>
      </w:r>
      <w:r w:rsidRPr="003E009F">
        <w:rPr>
          <w:rFonts w:ascii="Arial" w:eastAsia="Arial" w:hAnsi="Arial" w:cs="Arial"/>
          <w:b/>
          <w:color w:val="000000" w:themeColor="text1"/>
          <w:sz w:val="24"/>
          <w:szCs w:val="24"/>
        </w:rPr>
        <w:t>d</w:t>
      </w:r>
      <w:proofErr w:type="spellEnd"/>
      <w:r w:rsidRPr="003E009F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          </w:t>
      </w:r>
      <w:r w:rsidRPr="003E009F">
        <w:rPr>
          <w:rFonts w:ascii="Arial" w:eastAsia="Arial" w:hAnsi="Arial" w:cs="Arial"/>
          <w:b/>
          <w:color w:val="000000" w:themeColor="text1"/>
          <w:spacing w:val="60"/>
          <w:sz w:val="24"/>
          <w:szCs w:val="24"/>
        </w:rPr>
        <w:t xml:space="preserve"> </w:t>
      </w:r>
      <w:r w:rsidRPr="003E009F">
        <w:rPr>
          <w:rFonts w:ascii="Arial" w:eastAsia="Arial" w:hAnsi="Arial" w:cs="Arial"/>
          <w:b/>
          <w:color w:val="000000" w:themeColor="text1"/>
          <w:spacing w:val="60"/>
          <w:sz w:val="24"/>
          <w:szCs w:val="24"/>
          <w:lang w:val="id-ID"/>
        </w:rPr>
        <w:t xml:space="preserve">       </w:t>
      </w:r>
      <w:r w:rsidRPr="003E009F">
        <w:rPr>
          <w:rFonts w:ascii="Arial" w:eastAsia="Arial" w:hAnsi="Arial" w:cs="Arial"/>
          <w:b/>
          <w:color w:val="000000" w:themeColor="text1"/>
          <w:spacing w:val="-1"/>
          <w:sz w:val="24"/>
          <w:szCs w:val="24"/>
          <w:lang w:val="id-ID"/>
        </w:rPr>
        <w:t xml:space="preserve"> Asih Wulandari, S.Pd</w:t>
      </w:r>
    </w:p>
    <w:p w14:paraId="136AF455" w14:textId="54E98E1A" w:rsidR="00F2366C" w:rsidRPr="003E009F" w:rsidRDefault="007D7697" w:rsidP="00B92A73">
      <w:pPr>
        <w:ind w:left="550" w:right="338"/>
        <w:rPr>
          <w:rFonts w:ascii="Arial" w:eastAsia="Arial" w:hAnsi="Arial" w:cs="Arial"/>
          <w:color w:val="000000" w:themeColor="text1"/>
          <w:sz w:val="24"/>
          <w:szCs w:val="24"/>
          <w:lang w:val="id-ID"/>
        </w:rPr>
      </w:pPr>
      <w:r w:rsidRPr="003E009F">
        <w:rPr>
          <w:rFonts w:ascii="Arial" w:eastAsia="Arial" w:hAnsi="Arial" w:cs="Arial"/>
          <w:b/>
          <w:color w:val="000000" w:themeColor="text1"/>
          <w:spacing w:val="-1"/>
          <w:sz w:val="24"/>
          <w:szCs w:val="24"/>
        </w:rPr>
        <w:t>N</w:t>
      </w:r>
      <w:r w:rsidRPr="003E009F">
        <w:rPr>
          <w:rFonts w:ascii="Arial" w:eastAsia="Arial" w:hAnsi="Arial" w:cs="Arial"/>
          <w:b/>
          <w:color w:val="000000" w:themeColor="text1"/>
          <w:spacing w:val="1"/>
          <w:sz w:val="24"/>
          <w:szCs w:val="24"/>
        </w:rPr>
        <w:t>IP</w:t>
      </w:r>
      <w:r w:rsidRPr="003E009F">
        <w:rPr>
          <w:rFonts w:ascii="Arial" w:eastAsia="Arial" w:hAnsi="Arial" w:cs="Arial"/>
          <w:b/>
          <w:color w:val="000000" w:themeColor="text1"/>
          <w:sz w:val="24"/>
          <w:szCs w:val="24"/>
        </w:rPr>
        <w:t>.</w:t>
      </w:r>
      <w:r w:rsidR="00B92A73" w:rsidRPr="003E009F">
        <w:rPr>
          <w:color w:val="000000" w:themeColor="text1"/>
        </w:rPr>
        <w:t xml:space="preserve"> </w:t>
      </w:r>
      <w:r w:rsidR="00B92A73" w:rsidRPr="003E009F">
        <w:rPr>
          <w:rFonts w:ascii="Arial" w:eastAsia="Arial" w:hAnsi="Arial" w:cs="Arial"/>
          <w:b/>
          <w:color w:val="000000" w:themeColor="text1"/>
          <w:sz w:val="24"/>
          <w:szCs w:val="24"/>
        </w:rPr>
        <w:t>199203252014022002</w:t>
      </w:r>
      <w:r w:rsidRPr="003E009F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                        </w:t>
      </w:r>
      <w:proofErr w:type="gramStart"/>
      <w:r w:rsidRPr="003E009F">
        <w:rPr>
          <w:rFonts w:ascii="Arial" w:eastAsia="Arial" w:hAnsi="Arial" w:cs="Arial"/>
          <w:b/>
          <w:color w:val="000000" w:themeColor="text1"/>
          <w:spacing w:val="-1"/>
          <w:sz w:val="24"/>
          <w:szCs w:val="24"/>
        </w:rPr>
        <w:t>N</w:t>
      </w:r>
      <w:r w:rsidRPr="003E009F">
        <w:rPr>
          <w:rFonts w:ascii="Arial" w:eastAsia="Arial" w:hAnsi="Arial" w:cs="Arial"/>
          <w:b/>
          <w:color w:val="000000" w:themeColor="text1"/>
          <w:spacing w:val="1"/>
          <w:sz w:val="24"/>
          <w:szCs w:val="24"/>
        </w:rPr>
        <w:t>I</w:t>
      </w:r>
      <w:r w:rsidRPr="003E009F">
        <w:rPr>
          <w:rFonts w:ascii="Arial" w:eastAsia="Arial" w:hAnsi="Arial" w:cs="Arial"/>
          <w:b/>
          <w:color w:val="000000" w:themeColor="text1"/>
          <w:spacing w:val="-3"/>
          <w:sz w:val="24"/>
          <w:szCs w:val="24"/>
        </w:rPr>
        <w:t>P</w:t>
      </w:r>
      <w:proofErr w:type="gramEnd"/>
      <w:r w:rsidRPr="003E009F">
        <w:rPr>
          <w:rFonts w:ascii="Arial" w:eastAsia="Arial" w:hAnsi="Arial" w:cs="Arial"/>
          <w:b/>
          <w:color w:val="000000" w:themeColor="text1"/>
          <w:sz w:val="24"/>
          <w:szCs w:val="24"/>
        </w:rPr>
        <w:t>.</w:t>
      </w:r>
      <w:r w:rsidRPr="003E009F">
        <w:rPr>
          <w:rFonts w:ascii="Arial" w:eastAsia="Arial" w:hAnsi="Arial" w:cs="Arial"/>
          <w:b/>
          <w:color w:val="000000" w:themeColor="text1"/>
          <w:spacing w:val="2"/>
          <w:sz w:val="24"/>
          <w:szCs w:val="24"/>
        </w:rPr>
        <w:t xml:space="preserve"> </w:t>
      </w:r>
      <w:r w:rsidR="00BB6CDD" w:rsidRPr="003E009F">
        <w:rPr>
          <w:rFonts w:ascii="Arial" w:eastAsia="Arial" w:hAnsi="Arial" w:cs="Arial"/>
          <w:b/>
          <w:color w:val="000000" w:themeColor="text1"/>
          <w:spacing w:val="-1"/>
          <w:sz w:val="24"/>
          <w:szCs w:val="24"/>
          <w:lang w:val="id-ID"/>
        </w:rPr>
        <w:t>196904111997022002</w:t>
      </w:r>
    </w:p>
    <w:p w14:paraId="092C1B67" w14:textId="77777777" w:rsidR="00F2366C" w:rsidRDefault="00F2366C">
      <w:pPr>
        <w:spacing w:line="200" w:lineRule="exact"/>
      </w:pPr>
    </w:p>
    <w:p w14:paraId="7C23EC92" w14:textId="77777777" w:rsidR="00F2366C" w:rsidRDefault="00F2366C">
      <w:pPr>
        <w:spacing w:line="200" w:lineRule="exact"/>
      </w:pPr>
    </w:p>
    <w:p w14:paraId="0937990D" w14:textId="77777777" w:rsidR="00F2366C" w:rsidRDefault="00F2366C">
      <w:pPr>
        <w:spacing w:line="200" w:lineRule="exact"/>
      </w:pPr>
    </w:p>
    <w:p w14:paraId="34F72C83" w14:textId="77777777" w:rsidR="00F2366C" w:rsidRDefault="00F2366C">
      <w:pPr>
        <w:spacing w:before="8" w:line="220" w:lineRule="exact"/>
        <w:rPr>
          <w:sz w:val="22"/>
          <w:szCs w:val="22"/>
        </w:rPr>
      </w:pPr>
    </w:p>
    <w:p w14:paraId="09737E8D" w14:textId="77777777" w:rsidR="00F2366C" w:rsidRDefault="007D7697">
      <w:pPr>
        <w:ind w:left="2726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enge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</w:p>
    <w:p w14:paraId="2ECA9C59" w14:textId="77777777" w:rsidR="00F2366C" w:rsidRDefault="007D7697">
      <w:pPr>
        <w:ind w:left="2726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epa</w:t>
      </w:r>
      <w:r>
        <w:rPr>
          <w:rFonts w:ascii="Arial" w:eastAsia="Arial" w:hAnsi="Arial" w:cs="Arial"/>
          <w:spacing w:val="2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lah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</w:p>
    <w:p w14:paraId="2DDCD3DB" w14:textId="77777777" w:rsidR="00F2366C" w:rsidRDefault="00F2366C">
      <w:pPr>
        <w:spacing w:before="4" w:line="100" w:lineRule="exact"/>
        <w:rPr>
          <w:sz w:val="10"/>
          <w:szCs w:val="10"/>
        </w:rPr>
      </w:pPr>
    </w:p>
    <w:p w14:paraId="0BB84404" w14:textId="77777777" w:rsidR="00F2366C" w:rsidRDefault="00F2366C">
      <w:pPr>
        <w:spacing w:line="200" w:lineRule="exact"/>
      </w:pPr>
    </w:p>
    <w:p w14:paraId="3715FD8F" w14:textId="77777777" w:rsidR="00F2366C" w:rsidRDefault="00F2366C">
      <w:pPr>
        <w:spacing w:line="200" w:lineRule="exact"/>
      </w:pPr>
    </w:p>
    <w:p w14:paraId="61AD21F3" w14:textId="77777777" w:rsidR="00F2366C" w:rsidRDefault="00F2366C">
      <w:pPr>
        <w:spacing w:line="200" w:lineRule="exact"/>
      </w:pPr>
    </w:p>
    <w:p w14:paraId="49FC60A9" w14:textId="77777777" w:rsidR="00F2366C" w:rsidRDefault="00F2366C">
      <w:pPr>
        <w:spacing w:line="200" w:lineRule="exact"/>
      </w:pPr>
    </w:p>
    <w:p w14:paraId="7215171F" w14:textId="77777777" w:rsidR="00F2366C" w:rsidRDefault="00F2366C">
      <w:pPr>
        <w:spacing w:line="200" w:lineRule="exact"/>
      </w:pPr>
    </w:p>
    <w:p w14:paraId="2E24F766" w14:textId="77777777" w:rsidR="00F2366C" w:rsidRDefault="007D7697">
      <w:pPr>
        <w:ind w:left="2726" w:right="24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ie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1"/>
          <w:sz w:val="24"/>
          <w:szCs w:val="24"/>
        </w:rPr>
        <w:t>an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ng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M 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bi</w:t>
      </w:r>
      <w:r>
        <w:rPr>
          <w:rFonts w:ascii="Arial" w:eastAsia="Arial" w:hAnsi="Arial" w:cs="Arial"/>
          <w:spacing w:val="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ma M</w:t>
      </w:r>
      <w:r>
        <w:rPr>
          <w:rFonts w:ascii="Arial" w:eastAsia="Arial" w:hAnsi="Arial" w:cs="Arial"/>
          <w:spacing w:val="2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 /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pacing w:val="4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-c</w:t>
      </w:r>
    </w:p>
    <w:p w14:paraId="5B33D6B3" w14:textId="77777777" w:rsidR="00F2366C" w:rsidRDefault="007D7697">
      <w:pPr>
        <w:ind w:left="2726"/>
        <w:rPr>
          <w:rFonts w:ascii="Arial" w:eastAsia="Arial" w:hAnsi="Arial" w:cs="Arial"/>
          <w:sz w:val="24"/>
          <w:szCs w:val="24"/>
        </w:rPr>
        <w:sectPr w:rsidR="00F2366C">
          <w:footerReference w:type="default" r:id="rId8"/>
          <w:pgSz w:w="11920" w:h="16840"/>
          <w:pgMar w:top="1560" w:right="1340" w:bottom="280" w:left="1680" w:header="0" w:footer="1210" w:gutter="0"/>
          <w:pgNumType w:start="2"/>
          <w:cols w:space="720"/>
        </w:sectPr>
      </w:pP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P.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1966</w:t>
      </w:r>
      <w:r>
        <w:rPr>
          <w:rFonts w:ascii="Arial" w:eastAsia="Arial" w:hAnsi="Arial" w:cs="Arial"/>
          <w:spacing w:val="2"/>
          <w:sz w:val="24"/>
          <w:szCs w:val="24"/>
        </w:rPr>
        <w:t>0</w:t>
      </w:r>
      <w:r>
        <w:rPr>
          <w:rFonts w:ascii="Arial" w:eastAsia="Arial" w:hAnsi="Arial" w:cs="Arial"/>
          <w:spacing w:val="-1"/>
          <w:sz w:val="24"/>
          <w:szCs w:val="24"/>
        </w:rPr>
        <w:t>52</w:t>
      </w:r>
      <w:r>
        <w:rPr>
          <w:rFonts w:ascii="Arial" w:eastAsia="Arial" w:hAnsi="Arial" w:cs="Arial"/>
          <w:sz w:val="24"/>
          <w:szCs w:val="24"/>
        </w:rPr>
        <w:t xml:space="preserve">4 </w:t>
      </w:r>
      <w:r>
        <w:rPr>
          <w:rFonts w:ascii="Arial" w:eastAsia="Arial" w:hAnsi="Arial" w:cs="Arial"/>
          <w:spacing w:val="2"/>
          <w:sz w:val="24"/>
          <w:szCs w:val="24"/>
        </w:rPr>
        <w:t>1</w:t>
      </w:r>
      <w:r>
        <w:rPr>
          <w:rFonts w:ascii="Arial" w:eastAsia="Arial" w:hAnsi="Arial" w:cs="Arial"/>
          <w:spacing w:val="-1"/>
          <w:sz w:val="24"/>
          <w:szCs w:val="24"/>
        </w:rPr>
        <w:t>99</w:t>
      </w:r>
      <w:r>
        <w:rPr>
          <w:rFonts w:ascii="Arial" w:eastAsia="Arial" w:hAnsi="Arial" w:cs="Arial"/>
          <w:spacing w:val="2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 xml:space="preserve">01 2 </w:t>
      </w:r>
      <w:r>
        <w:rPr>
          <w:rFonts w:ascii="Arial" w:eastAsia="Arial" w:hAnsi="Arial" w:cs="Arial"/>
          <w:spacing w:val="2"/>
          <w:sz w:val="24"/>
          <w:szCs w:val="24"/>
        </w:rPr>
        <w:t>0</w:t>
      </w:r>
      <w:r>
        <w:rPr>
          <w:rFonts w:ascii="Arial" w:eastAsia="Arial" w:hAnsi="Arial" w:cs="Arial"/>
          <w:spacing w:val="-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1</w:t>
      </w:r>
    </w:p>
    <w:p w14:paraId="6EC07847" w14:textId="77777777" w:rsidR="00F2366C" w:rsidRDefault="00F2366C">
      <w:pPr>
        <w:spacing w:before="6" w:line="120" w:lineRule="exact"/>
        <w:rPr>
          <w:sz w:val="12"/>
          <w:szCs w:val="12"/>
        </w:rPr>
      </w:pPr>
    </w:p>
    <w:p w14:paraId="68D3212B" w14:textId="77777777" w:rsidR="00F2366C" w:rsidRDefault="007D7697">
      <w:pPr>
        <w:ind w:left="3517" w:right="3053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KAT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EN</w:t>
      </w:r>
      <w:r>
        <w:rPr>
          <w:rFonts w:ascii="Arial" w:eastAsia="Arial" w:hAnsi="Arial" w:cs="Arial"/>
          <w:spacing w:val="-3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</w:p>
    <w:p w14:paraId="06AC65B0" w14:textId="77777777" w:rsidR="00F2366C" w:rsidRDefault="00F2366C">
      <w:pPr>
        <w:spacing w:before="7" w:line="100" w:lineRule="exact"/>
        <w:rPr>
          <w:sz w:val="10"/>
          <w:szCs w:val="10"/>
        </w:rPr>
      </w:pPr>
    </w:p>
    <w:p w14:paraId="1EC5B61B" w14:textId="77777777" w:rsidR="00F2366C" w:rsidRDefault="00F2366C">
      <w:pPr>
        <w:spacing w:line="200" w:lineRule="exact"/>
      </w:pPr>
    </w:p>
    <w:p w14:paraId="21E7E0E2" w14:textId="77777777" w:rsidR="00F2366C" w:rsidRDefault="00F2366C">
      <w:pPr>
        <w:spacing w:line="200" w:lineRule="exact"/>
      </w:pPr>
    </w:p>
    <w:p w14:paraId="57AB04FC" w14:textId="77777777" w:rsidR="00F2366C" w:rsidRDefault="007D7697">
      <w:pPr>
        <w:spacing w:line="360" w:lineRule="auto"/>
        <w:ind w:left="588" w:right="68" w:firstLine="721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an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5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ka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pu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>uku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ir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8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po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mi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4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5"/>
          <w:sz w:val="22"/>
          <w:szCs w:val="22"/>
        </w:rPr>
        <w:t>j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fi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4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5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5</w:t>
      </w:r>
      <w:r>
        <w:rPr>
          <w:rFonts w:ascii="Arial" w:eastAsia="Arial" w:hAnsi="Arial" w:cs="Arial"/>
          <w:spacing w:val="-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h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u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ka</w:t>
      </w:r>
      <w:r>
        <w:rPr>
          <w:rFonts w:ascii="Arial" w:eastAsia="Arial" w:hAnsi="Arial" w:cs="Arial"/>
          <w:sz w:val="22"/>
          <w:szCs w:val="22"/>
        </w:rPr>
        <w:t xml:space="preserve">mi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ak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has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fi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4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Pa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ya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mi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ak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y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rj</w:t>
      </w:r>
      <w:r>
        <w:rPr>
          <w:rFonts w:ascii="Arial" w:eastAsia="Arial" w:hAnsi="Arial" w:cs="Arial"/>
          <w:spacing w:val="2"/>
          <w:sz w:val="22"/>
          <w:szCs w:val="22"/>
        </w:rPr>
        <w:t>udu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“</w:t>
      </w:r>
      <w:proofErr w:type="spellStart"/>
      <w:r>
        <w:rPr>
          <w:rFonts w:ascii="Arial" w:eastAsia="Arial" w:hAnsi="Arial" w:cs="Arial"/>
          <w:spacing w:val="1"/>
          <w:sz w:val="28"/>
          <w:szCs w:val="28"/>
        </w:rPr>
        <w:t>P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pacing w:val="2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ap</w:t>
      </w:r>
      <w:r>
        <w:rPr>
          <w:rFonts w:ascii="Arial" w:eastAsia="Arial" w:hAnsi="Arial" w:cs="Arial"/>
          <w:spacing w:val="1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n</w:t>
      </w:r>
      <w:proofErr w:type="spellEnd"/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asuk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pacing w:val="2"/>
          <w:sz w:val="28"/>
          <w:szCs w:val="28"/>
        </w:rPr>
        <w:t>D</w:t>
      </w:r>
      <w:r>
        <w:rPr>
          <w:rFonts w:ascii="Arial" w:eastAsia="Arial" w:hAnsi="Arial" w:cs="Arial"/>
          <w:sz w:val="28"/>
          <w:szCs w:val="28"/>
        </w:rPr>
        <w:t>un</w:t>
      </w:r>
      <w:r>
        <w:rPr>
          <w:rFonts w:ascii="Arial" w:eastAsia="Arial" w:hAnsi="Arial" w:cs="Arial"/>
          <w:spacing w:val="2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 xml:space="preserve">a </w:t>
      </w:r>
      <w:proofErr w:type="spellStart"/>
      <w:r>
        <w:rPr>
          <w:rFonts w:ascii="Arial" w:eastAsia="Arial" w:hAnsi="Arial" w:cs="Arial"/>
          <w:spacing w:val="-2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nd</w:t>
      </w:r>
      <w:r>
        <w:rPr>
          <w:rFonts w:ascii="Arial" w:eastAsia="Arial" w:hAnsi="Arial" w:cs="Arial"/>
          <w:spacing w:val="1"/>
          <w:sz w:val="28"/>
          <w:szCs w:val="28"/>
        </w:rPr>
        <w:t>u</w:t>
      </w: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pacing w:val="-2"/>
          <w:sz w:val="28"/>
          <w:szCs w:val="28"/>
        </w:rPr>
        <w:t>t</w:t>
      </w:r>
      <w:r>
        <w:rPr>
          <w:rFonts w:ascii="Arial" w:eastAsia="Arial" w:hAnsi="Arial" w:cs="Arial"/>
          <w:spacing w:val="-1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i</w:t>
      </w:r>
      <w:proofErr w:type="spellEnd"/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dan</w:t>
      </w:r>
      <w:r>
        <w:rPr>
          <w:rFonts w:ascii="Arial" w:eastAsia="Arial" w:hAnsi="Arial" w:cs="Arial"/>
          <w:spacing w:val="3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r</w:t>
      </w:r>
      <w:r>
        <w:rPr>
          <w:rFonts w:ascii="Arial" w:eastAsia="Arial" w:hAnsi="Arial" w:cs="Arial"/>
          <w:spacing w:val="2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n</w:t>
      </w:r>
      <w:r>
        <w:rPr>
          <w:rFonts w:ascii="Arial" w:eastAsia="Arial" w:hAnsi="Arial" w:cs="Arial"/>
          <w:spacing w:val="-1"/>
          <w:sz w:val="28"/>
          <w:szCs w:val="28"/>
        </w:rPr>
        <w:t>t</w:t>
      </w:r>
      <w:r>
        <w:rPr>
          <w:rFonts w:ascii="Arial" w:eastAsia="Arial" w:hAnsi="Arial" w:cs="Arial"/>
          <w:spacing w:val="2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s</w:t>
      </w:r>
      <w:proofErr w:type="spellEnd"/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2"/>
          <w:sz w:val="28"/>
          <w:szCs w:val="28"/>
        </w:rPr>
        <w:t>U</w:t>
      </w:r>
      <w:r>
        <w:rPr>
          <w:rFonts w:ascii="Arial" w:eastAsia="Arial" w:hAnsi="Arial" w:cs="Arial"/>
          <w:sz w:val="28"/>
          <w:szCs w:val="28"/>
        </w:rPr>
        <w:t>sah</w:t>
      </w:r>
      <w:r>
        <w:rPr>
          <w:rFonts w:ascii="Arial" w:eastAsia="Arial" w:hAnsi="Arial" w:cs="Arial"/>
          <w:spacing w:val="2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”</w:t>
      </w:r>
    </w:p>
    <w:p w14:paraId="56EB0AF1" w14:textId="77777777" w:rsidR="00F2366C" w:rsidRDefault="007D7697">
      <w:pPr>
        <w:spacing w:before="6" w:line="360" w:lineRule="auto"/>
        <w:ind w:left="588" w:right="81" w:firstLine="721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La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ti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</w:t>
      </w:r>
      <w:proofErr w:type="spellEnd"/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ba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ua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4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ga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hak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2"/>
          <w:sz w:val="22"/>
          <w:szCs w:val="22"/>
        </w:rPr>
        <w:t>ka</w:t>
      </w:r>
      <w:r>
        <w:rPr>
          <w:rFonts w:ascii="Arial" w:eastAsia="Arial" w:hAnsi="Arial" w:cs="Arial"/>
          <w:sz w:val="22"/>
          <w:szCs w:val="22"/>
        </w:rPr>
        <w:t xml:space="preserve">mi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uc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as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pa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120F9FC3" w14:textId="77777777" w:rsidR="00F2366C" w:rsidRDefault="007D7697">
      <w:pPr>
        <w:spacing w:before="3" w:line="360" w:lineRule="auto"/>
        <w:ind w:left="1309" w:right="82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57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5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y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5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</w:t>
      </w:r>
      <w:proofErr w:type="spellEnd"/>
      <w:r>
        <w:rPr>
          <w:rFonts w:ascii="Arial" w:eastAsia="Arial" w:hAnsi="Arial" w:cs="Arial"/>
          <w:spacing w:val="5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pa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5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4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ko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pacing w:val="5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 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ilit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un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rl</w:t>
      </w:r>
      <w:r>
        <w:rPr>
          <w:rFonts w:ascii="Arial" w:eastAsia="Arial" w:hAnsi="Arial" w:cs="Arial"/>
          <w:spacing w:val="2"/>
          <w:sz w:val="22"/>
          <w:szCs w:val="22"/>
        </w:rPr>
        <w:t>ak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P</w:t>
      </w:r>
      <w:r>
        <w:rPr>
          <w:rFonts w:ascii="Arial" w:eastAsia="Arial" w:hAnsi="Arial" w:cs="Arial"/>
          <w:sz w:val="22"/>
          <w:szCs w:val="22"/>
        </w:rPr>
        <w:t>5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rj</w:t>
      </w:r>
      <w:r>
        <w:rPr>
          <w:rFonts w:ascii="Arial" w:eastAsia="Arial" w:hAnsi="Arial" w:cs="Arial"/>
          <w:spacing w:val="2"/>
          <w:sz w:val="22"/>
          <w:szCs w:val="22"/>
        </w:rPr>
        <w:t>aa</w:t>
      </w:r>
      <w:r>
        <w:rPr>
          <w:rFonts w:ascii="Arial" w:eastAsia="Arial" w:hAnsi="Arial" w:cs="Arial"/>
          <w:spacing w:val="3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7C70B801" w14:textId="1CA90257" w:rsidR="00F2366C" w:rsidRPr="003E009F" w:rsidRDefault="007D7697">
      <w:pPr>
        <w:spacing w:line="240" w:lineRule="exact"/>
        <w:ind w:left="949"/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</w:pPr>
      <w:r>
        <w:rPr>
          <w:rFonts w:ascii="Arial" w:eastAsia="Arial" w:hAnsi="Arial" w:cs="Arial"/>
          <w:spacing w:val="2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I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b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u    </w:t>
      </w:r>
      <w:r w:rsidR="004F779B" w:rsidRPr="003E009F">
        <w:rPr>
          <w:rFonts w:ascii="Arial" w:eastAsia="Arial" w:hAnsi="Arial" w:cs="Arial"/>
          <w:bCs/>
          <w:color w:val="000000" w:themeColor="text1"/>
          <w:spacing w:val="57"/>
          <w:sz w:val="22"/>
          <w:szCs w:val="22"/>
          <w:lang w:val="id-ID"/>
        </w:rPr>
        <w:t>Rosyida Ramadhani</w:t>
      </w:r>
      <w:r w:rsidR="004F779B"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,</w:t>
      </w:r>
      <w:r w:rsidR="004F779B"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 xml:space="preserve"> </w:t>
      </w:r>
      <w:proofErr w:type="spellStart"/>
      <w:proofErr w:type="gramStart"/>
      <w:r w:rsidR="004F779B"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S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.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P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d</w:t>
      </w:r>
      <w:proofErr w:type="spellEnd"/>
      <w:proofErr w:type="gramEnd"/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bCs/>
          <w:color w:val="000000" w:themeColor="text1"/>
          <w:spacing w:val="60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da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n </w:t>
      </w:r>
      <w:r w:rsidRPr="003E009F">
        <w:rPr>
          <w:rFonts w:ascii="Arial" w:eastAsia="Arial" w:hAnsi="Arial" w:cs="Arial"/>
          <w:bCs/>
          <w:color w:val="000000" w:themeColor="text1"/>
          <w:spacing w:val="60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i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b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u</w:t>
      </w:r>
      <w:proofErr w:type="spellEnd"/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 </w:t>
      </w:r>
      <w:r w:rsidR="004F779B" w:rsidRPr="003E009F">
        <w:rPr>
          <w:rFonts w:ascii="Arial" w:eastAsia="Arial" w:hAnsi="Arial" w:cs="Arial"/>
          <w:bCs/>
          <w:color w:val="000000" w:themeColor="text1"/>
          <w:spacing w:val="57"/>
          <w:sz w:val="22"/>
          <w:szCs w:val="22"/>
          <w:lang w:val="id-ID"/>
        </w:rPr>
        <w:t>Asih</w:t>
      </w:r>
    </w:p>
    <w:p w14:paraId="0B4FF919" w14:textId="77777777" w:rsidR="00F2366C" w:rsidRPr="003E009F" w:rsidRDefault="00F2366C">
      <w:pPr>
        <w:spacing w:before="7" w:line="120" w:lineRule="exact"/>
        <w:rPr>
          <w:bCs/>
          <w:color w:val="000000" w:themeColor="text1"/>
          <w:sz w:val="22"/>
          <w:szCs w:val="22"/>
        </w:rPr>
      </w:pPr>
    </w:p>
    <w:p w14:paraId="1613FBF1" w14:textId="2EC8357E" w:rsidR="00F2366C" w:rsidRDefault="004F779B">
      <w:pPr>
        <w:spacing w:line="360" w:lineRule="auto"/>
        <w:ind w:left="1309" w:right="82"/>
        <w:rPr>
          <w:rFonts w:ascii="Arial" w:eastAsia="Arial" w:hAnsi="Arial" w:cs="Arial"/>
          <w:sz w:val="22"/>
          <w:szCs w:val="22"/>
        </w:rPr>
      </w:pP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Wulandari</w:t>
      </w:r>
      <w:r>
        <w:rPr>
          <w:rFonts w:ascii="Arial" w:eastAsia="Arial" w:hAnsi="Arial" w:cs="Arial"/>
          <w:b/>
          <w:color w:val="FF0000"/>
          <w:sz w:val="22"/>
          <w:szCs w:val="22"/>
          <w:lang w:val="id-ID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2"/>
          <w:sz w:val="22"/>
          <w:szCs w:val="22"/>
        </w:rPr>
        <w:t>s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l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>k</w:t>
      </w:r>
      <w:r>
        <w:rPr>
          <w:rFonts w:ascii="Arial" w:eastAsia="Arial" w:hAnsi="Arial" w:cs="Arial"/>
          <w:color w:val="000000"/>
          <w:sz w:val="22"/>
          <w:szCs w:val="22"/>
        </w:rPr>
        <w:t>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r>
        <w:rPr>
          <w:rFonts w:ascii="Arial" w:eastAsia="Arial" w:hAnsi="Arial" w:cs="Arial"/>
          <w:color w:val="000000"/>
          <w:spacing w:val="3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1"/>
          <w:sz w:val="22"/>
          <w:szCs w:val="22"/>
        </w:rPr>
        <w:t>f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as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ilit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t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o</w:t>
      </w:r>
      <w:r>
        <w:rPr>
          <w:rFonts w:ascii="Arial" w:eastAsia="Arial" w:hAnsi="Arial" w:cs="Arial"/>
          <w:color w:val="000000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r>
        <w:rPr>
          <w:rFonts w:ascii="Arial" w:eastAsia="Arial" w:hAnsi="Arial" w:cs="Arial"/>
          <w:color w:val="000000"/>
          <w:spacing w:val="34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1  </w:t>
      </w:r>
      <w:r>
        <w:rPr>
          <w:rFonts w:ascii="Arial" w:eastAsia="Arial" w:hAnsi="Arial" w:cs="Arial"/>
          <w:color w:val="000000"/>
          <w:spacing w:val="35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da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n  </w:t>
      </w:r>
      <w:r>
        <w:rPr>
          <w:rFonts w:ascii="Arial" w:eastAsia="Arial" w:hAnsi="Arial" w:cs="Arial"/>
          <w:color w:val="000000"/>
          <w:spacing w:val="31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2  </w:t>
      </w:r>
      <w:r>
        <w:rPr>
          <w:rFonts w:ascii="Arial" w:eastAsia="Arial" w:hAnsi="Arial" w:cs="Arial"/>
          <w:color w:val="000000"/>
          <w:spacing w:val="36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yan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g  </w:t>
      </w:r>
      <w:r>
        <w:rPr>
          <w:rFonts w:ascii="Arial" w:eastAsia="Arial" w:hAnsi="Arial" w:cs="Arial"/>
          <w:color w:val="000000"/>
          <w:spacing w:val="3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1"/>
          <w:sz w:val="22"/>
          <w:szCs w:val="22"/>
        </w:rPr>
        <w:t>t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l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>a</w:t>
      </w:r>
      <w:r>
        <w:rPr>
          <w:rFonts w:ascii="Arial" w:eastAsia="Arial" w:hAnsi="Arial" w:cs="Arial"/>
          <w:color w:val="000000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r>
        <w:rPr>
          <w:rFonts w:ascii="Arial" w:eastAsia="Arial" w:hAnsi="Arial" w:cs="Arial"/>
          <w:color w:val="000000"/>
          <w:spacing w:val="3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>e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nd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>a</w:t>
      </w:r>
      <w:r>
        <w:rPr>
          <w:rFonts w:ascii="Arial" w:eastAsia="Arial" w:hAnsi="Arial" w:cs="Arial"/>
          <w:color w:val="000000"/>
          <w:sz w:val="22"/>
          <w:szCs w:val="22"/>
        </w:rPr>
        <w:t>m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p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>n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2"/>
          <w:sz w:val="22"/>
          <w:szCs w:val="22"/>
        </w:rPr>
        <w:t>pe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l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>a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ks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>a</w:t>
      </w:r>
      <w:r>
        <w:rPr>
          <w:rFonts w:ascii="Arial" w:eastAsia="Arial" w:hAnsi="Arial" w:cs="Arial"/>
          <w:color w:val="000000"/>
          <w:spacing w:val="3"/>
          <w:sz w:val="22"/>
          <w:szCs w:val="22"/>
        </w:rPr>
        <w:t>n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>a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color w:val="000000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2"/>
          <w:sz w:val="22"/>
          <w:szCs w:val="22"/>
        </w:rPr>
        <w:t>k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eg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t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>a</w:t>
      </w:r>
      <w:r>
        <w:rPr>
          <w:rFonts w:ascii="Arial" w:eastAsia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color w:val="000000"/>
          <w:spacing w:val="1"/>
          <w:sz w:val="22"/>
          <w:szCs w:val="22"/>
        </w:rPr>
        <w:t xml:space="preserve"> P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5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17B50772" w14:textId="77777777" w:rsidR="00F2366C" w:rsidRDefault="007D7697">
      <w:pPr>
        <w:spacing w:before="3" w:line="360" w:lineRule="auto"/>
        <w:ind w:left="1309" w:right="82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ti</w:t>
      </w:r>
      <w:r>
        <w:rPr>
          <w:rFonts w:ascii="Arial" w:eastAsia="Arial" w:hAnsi="Arial" w:cs="Arial"/>
          <w:spacing w:val="2"/>
          <w:sz w:val="22"/>
          <w:szCs w:val="22"/>
        </w:rPr>
        <w:t>da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b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ebu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ku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da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an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nya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16EB716A" w14:textId="77777777" w:rsidR="00F2366C" w:rsidRDefault="007D7697">
      <w:pPr>
        <w:spacing w:before="3" w:line="360" w:lineRule="auto"/>
        <w:ind w:left="588" w:right="79" w:firstLine="361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ir</w:t>
      </w:r>
      <w:r>
        <w:rPr>
          <w:rFonts w:ascii="Arial" w:eastAsia="Arial" w:hAnsi="Arial" w:cs="Arial"/>
          <w:spacing w:val="2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apo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pacing w:val="2"/>
          <w:sz w:val="22"/>
          <w:szCs w:val="22"/>
        </w:rPr>
        <w:t>au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5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pe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sa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k</w:t>
      </w:r>
      <w:r>
        <w:rPr>
          <w:rFonts w:ascii="Arial" w:eastAsia="Arial" w:hAnsi="Arial" w:cs="Arial"/>
          <w:spacing w:val="5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mi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ha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mi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ba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apo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616AB08B" w14:textId="77777777" w:rsidR="00F2366C" w:rsidRDefault="00F2366C">
      <w:pPr>
        <w:spacing w:before="10" w:line="160" w:lineRule="exact"/>
        <w:rPr>
          <w:sz w:val="17"/>
          <w:szCs w:val="17"/>
        </w:rPr>
      </w:pPr>
    </w:p>
    <w:p w14:paraId="5503B7CF" w14:textId="77777777" w:rsidR="00F2366C" w:rsidRDefault="00F2366C">
      <w:pPr>
        <w:spacing w:line="200" w:lineRule="exact"/>
      </w:pPr>
    </w:p>
    <w:p w14:paraId="0AAF6EF2" w14:textId="77777777" w:rsidR="00F2366C" w:rsidRDefault="007D7697">
      <w:pPr>
        <w:ind w:right="1576"/>
        <w:jc w:val="right"/>
        <w:rPr>
          <w:rFonts w:ascii="Arial" w:eastAsia="Arial" w:hAnsi="Arial" w:cs="Arial"/>
          <w:sz w:val="22"/>
          <w:szCs w:val="22"/>
        </w:rPr>
        <w:sectPr w:rsidR="00F2366C">
          <w:pgSz w:w="11920" w:h="16840"/>
          <w:pgMar w:top="1560" w:right="1580" w:bottom="280" w:left="1680" w:header="0" w:footer="1210" w:gutter="0"/>
          <w:cols w:space="720"/>
        </w:sectPr>
      </w:pP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</w:p>
    <w:p w14:paraId="073FFF3A" w14:textId="77777777" w:rsidR="00F2366C" w:rsidRDefault="00F2366C">
      <w:pPr>
        <w:spacing w:before="6" w:line="120" w:lineRule="exact"/>
        <w:rPr>
          <w:sz w:val="12"/>
          <w:szCs w:val="12"/>
        </w:rPr>
      </w:pPr>
    </w:p>
    <w:p w14:paraId="3D2F0839" w14:textId="77777777" w:rsidR="00F2366C" w:rsidRDefault="007D7697">
      <w:pPr>
        <w:ind w:left="3914" w:right="343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DAF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I</w:t>
      </w:r>
    </w:p>
    <w:p w14:paraId="505B365E" w14:textId="77777777" w:rsidR="00F2366C" w:rsidRDefault="00F2366C">
      <w:pPr>
        <w:spacing w:before="7" w:line="120" w:lineRule="exact"/>
        <w:rPr>
          <w:sz w:val="12"/>
          <w:szCs w:val="12"/>
        </w:rPr>
      </w:pPr>
    </w:p>
    <w:p w14:paraId="56418ED0" w14:textId="77777777" w:rsidR="00F2366C" w:rsidRDefault="007D7697">
      <w:pPr>
        <w:ind w:left="58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COVE</w:t>
      </w:r>
      <w:r>
        <w:rPr>
          <w:rFonts w:ascii="Arial" w:eastAsia="Arial" w:hAnsi="Arial" w:cs="Arial"/>
          <w:sz w:val="22"/>
          <w:szCs w:val="22"/>
        </w:rPr>
        <w:t>R …</w:t>
      </w:r>
      <w:proofErr w:type="gramStart"/>
      <w:r>
        <w:rPr>
          <w:rFonts w:ascii="Arial" w:eastAsia="Arial" w:hAnsi="Arial" w:cs="Arial"/>
          <w:sz w:val="22"/>
          <w:szCs w:val="22"/>
        </w:rPr>
        <w:t>…</w:t>
      </w:r>
      <w:r>
        <w:rPr>
          <w:rFonts w:ascii="Arial" w:eastAsia="Arial" w:hAnsi="Arial" w:cs="Arial"/>
          <w:spacing w:val="-1"/>
          <w:sz w:val="22"/>
          <w:szCs w:val="22"/>
        </w:rPr>
        <w:t>..</w:t>
      </w:r>
      <w:proofErr w:type="gramEnd"/>
      <w:r>
        <w:rPr>
          <w:rFonts w:ascii="Arial" w:eastAsia="Arial" w:hAnsi="Arial" w:cs="Arial"/>
          <w:sz w:val="22"/>
          <w:szCs w:val="22"/>
        </w:rPr>
        <w:t>………</w:t>
      </w:r>
      <w:r>
        <w:rPr>
          <w:rFonts w:ascii="Arial" w:eastAsia="Arial" w:hAnsi="Arial" w:cs="Arial"/>
          <w:spacing w:val="2"/>
          <w:sz w:val="22"/>
          <w:szCs w:val="22"/>
        </w:rPr>
        <w:t>…</w:t>
      </w:r>
      <w:r>
        <w:rPr>
          <w:rFonts w:ascii="Arial" w:eastAsia="Arial" w:hAnsi="Arial" w:cs="Arial"/>
          <w:sz w:val="22"/>
          <w:szCs w:val="22"/>
        </w:rPr>
        <w:t>…………………</w:t>
      </w:r>
      <w:r>
        <w:rPr>
          <w:rFonts w:ascii="Arial" w:eastAsia="Arial" w:hAnsi="Arial" w:cs="Arial"/>
          <w:spacing w:val="-4"/>
          <w:sz w:val="22"/>
          <w:szCs w:val="22"/>
        </w:rPr>
        <w:t>…</w:t>
      </w:r>
      <w:r>
        <w:rPr>
          <w:rFonts w:ascii="Arial" w:eastAsia="Arial" w:hAnsi="Arial" w:cs="Arial"/>
          <w:sz w:val="22"/>
          <w:szCs w:val="22"/>
        </w:rPr>
        <w:t>…………………………………</w:t>
      </w:r>
      <w:r>
        <w:rPr>
          <w:rFonts w:ascii="Arial" w:eastAsia="Arial" w:hAnsi="Arial" w:cs="Arial"/>
          <w:spacing w:val="1"/>
          <w:sz w:val="22"/>
          <w:szCs w:val="22"/>
        </w:rPr>
        <w:t>…</w:t>
      </w:r>
      <w:r>
        <w:rPr>
          <w:rFonts w:ascii="Arial" w:eastAsia="Arial" w:hAnsi="Arial" w:cs="Arial"/>
          <w:sz w:val="22"/>
          <w:szCs w:val="22"/>
        </w:rPr>
        <w:t xml:space="preserve">.     </w:t>
      </w:r>
      <w:r>
        <w:rPr>
          <w:rFonts w:ascii="Arial" w:eastAsia="Arial" w:hAnsi="Arial" w:cs="Arial"/>
          <w:spacing w:val="4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</w:t>
      </w:r>
    </w:p>
    <w:p w14:paraId="2C109329" w14:textId="77777777" w:rsidR="00F2366C" w:rsidRDefault="00F2366C">
      <w:pPr>
        <w:spacing w:before="7" w:line="120" w:lineRule="exact"/>
        <w:rPr>
          <w:sz w:val="12"/>
          <w:szCs w:val="12"/>
        </w:rPr>
      </w:pPr>
    </w:p>
    <w:p w14:paraId="12EA5E52" w14:textId="77777777" w:rsidR="00F2366C" w:rsidRDefault="007D7697">
      <w:pPr>
        <w:ind w:left="58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PE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GE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AHA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……………</w:t>
      </w:r>
      <w:r>
        <w:rPr>
          <w:rFonts w:ascii="Arial" w:eastAsia="Arial" w:hAnsi="Arial" w:cs="Arial"/>
          <w:spacing w:val="-4"/>
          <w:sz w:val="22"/>
          <w:szCs w:val="22"/>
        </w:rPr>
        <w:t>…</w:t>
      </w:r>
      <w:r>
        <w:rPr>
          <w:rFonts w:ascii="Arial" w:eastAsia="Arial" w:hAnsi="Arial" w:cs="Arial"/>
          <w:sz w:val="22"/>
          <w:szCs w:val="22"/>
        </w:rPr>
        <w:t>…</w:t>
      </w:r>
      <w:r>
        <w:rPr>
          <w:rFonts w:ascii="Arial" w:eastAsia="Arial" w:hAnsi="Arial" w:cs="Arial"/>
          <w:spacing w:val="1"/>
          <w:sz w:val="22"/>
          <w:szCs w:val="22"/>
        </w:rPr>
        <w:t>…</w:t>
      </w:r>
      <w:r>
        <w:rPr>
          <w:rFonts w:ascii="Arial" w:eastAsia="Arial" w:hAnsi="Arial" w:cs="Arial"/>
          <w:sz w:val="22"/>
          <w:szCs w:val="22"/>
        </w:rPr>
        <w:t>………………………………</w:t>
      </w:r>
      <w:r>
        <w:rPr>
          <w:rFonts w:ascii="Arial" w:eastAsia="Arial" w:hAnsi="Arial" w:cs="Arial"/>
          <w:spacing w:val="1"/>
          <w:sz w:val="22"/>
          <w:szCs w:val="22"/>
        </w:rPr>
        <w:t>…</w:t>
      </w:r>
      <w:r>
        <w:rPr>
          <w:rFonts w:ascii="Arial" w:eastAsia="Arial" w:hAnsi="Arial" w:cs="Arial"/>
          <w:sz w:val="22"/>
          <w:szCs w:val="22"/>
        </w:rPr>
        <w:t xml:space="preserve">.    </w:t>
      </w:r>
      <w:r>
        <w:rPr>
          <w:rFonts w:ascii="Arial" w:eastAsia="Arial" w:hAnsi="Arial" w:cs="Arial"/>
          <w:spacing w:val="5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</w:p>
    <w:p w14:paraId="44311BC6" w14:textId="77777777" w:rsidR="00F2366C" w:rsidRDefault="00F2366C">
      <w:pPr>
        <w:spacing w:before="7" w:line="120" w:lineRule="exact"/>
        <w:rPr>
          <w:sz w:val="12"/>
          <w:szCs w:val="12"/>
        </w:rPr>
      </w:pPr>
    </w:p>
    <w:p w14:paraId="2B03464F" w14:textId="77777777" w:rsidR="00F2366C" w:rsidRDefault="007D7697">
      <w:pPr>
        <w:ind w:left="58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KAT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EN</w:t>
      </w:r>
      <w:r>
        <w:rPr>
          <w:rFonts w:ascii="Arial" w:eastAsia="Arial" w:hAnsi="Arial" w:cs="Arial"/>
          <w:spacing w:val="-3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……………………</w:t>
      </w:r>
      <w:proofErr w:type="gramStart"/>
      <w:r>
        <w:rPr>
          <w:rFonts w:ascii="Arial" w:eastAsia="Arial" w:hAnsi="Arial" w:cs="Arial"/>
          <w:spacing w:val="-4"/>
          <w:sz w:val="22"/>
          <w:szCs w:val="22"/>
        </w:rPr>
        <w:t>…</w:t>
      </w:r>
      <w:r>
        <w:rPr>
          <w:rFonts w:ascii="Arial" w:eastAsia="Arial" w:hAnsi="Arial" w:cs="Arial"/>
          <w:spacing w:val="-1"/>
          <w:sz w:val="22"/>
          <w:szCs w:val="22"/>
        </w:rPr>
        <w:t>..</w:t>
      </w:r>
      <w:proofErr w:type="gramEnd"/>
      <w:r>
        <w:rPr>
          <w:rFonts w:ascii="Arial" w:eastAsia="Arial" w:hAnsi="Arial" w:cs="Arial"/>
          <w:sz w:val="22"/>
          <w:szCs w:val="22"/>
        </w:rPr>
        <w:t>………………………</w:t>
      </w:r>
      <w:r>
        <w:rPr>
          <w:rFonts w:ascii="Arial" w:eastAsia="Arial" w:hAnsi="Arial" w:cs="Arial"/>
          <w:spacing w:val="1"/>
          <w:sz w:val="22"/>
          <w:szCs w:val="22"/>
        </w:rPr>
        <w:t>…</w:t>
      </w:r>
      <w:r>
        <w:rPr>
          <w:rFonts w:ascii="Arial" w:eastAsia="Arial" w:hAnsi="Arial" w:cs="Arial"/>
          <w:sz w:val="22"/>
          <w:szCs w:val="22"/>
        </w:rPr>
        <w:t xml:space="preserve">…………    </w:t>
      </w:r>
      <w:r>
        <w:rPr>
          <w:rFonts w:ascii="Arial" w:eastAsia="Arial" w:hAnsi="Arial" w:cs="Arial"/>
          <w:spacing w:val="4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</w:t>
      </w:r>
    </w:p>
    <w:p w14:paraId="37AD1433" w14:textId="77777777" w:rsidR="00F2366C" w:rsidRDefault="00F2366C">
      <w:pPr>
        <w:spacing w:before="8" w:line="120" w:lineRule="exact"/>
        <w:rPr>
          <w:sz w:val="12"/>
          <w:szCs w:val="12"/>
        </w:rPr>
      </w:pPr>
    </w:p>
    <w:p w14:paraId="05ECB7A8" w14:textId="77777777" w:rsidR="00F2366C" w:rsidRDefault="007D7697">
      <w:pPr>
        <w:ind w:left="58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DAF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……………</w:t>
      </w:r>
      <w:r>
        <w:rPr>
          <w:rFonts w:ascii="Arial" w:eastAsia="Arial" w:hAnsi="Arial" w:cs="Arial"/>
          <w:spacing w:val="1"/>
          <w:sz w:val="22"/>
          <w:szCs w:val="22"/>
        </w:rPr>
        <w:t>…</w:t>
      </w:r>
      <w:proofErr w:type="gramStart"/>
      <w:r>
        <w:rPr>
          <w:rFonts w:ascii="Arial" w:eastAsia="Arial" w:hAnsi="Arial" w:cs="Arial"/>
          <w:sz w:val="22"/>
          <w:szCs w:val="22"/>
        </w:rPr>
        <w:t>…</w:t>
      </w:r>
      <w:r>
        <w:rPr>
          <w:rFonts w:ascii="Arial" w:eastAsia="Arial" w:hAnsi="Arial" w:cs="Arial"/>
          <w:spacing w:val="-1"/>
          <w:sz w:val="22"/>
          <w:szCs w:val="22"/>
        </w:rPr>
        <w:t>..</w:t>
      </w:r>
      <w:proofErr w:type="gramEnd"/>
      <w:r>
        <w:rPr>
          <w:rFonts w:ascii="Arial" w:eastAsia="Arial" w:hAnsi="Arial" w:cs="Arial"/>
          <w:sz w:val="22"/>
          <w:szCs w:val="22"/>
        </w:rPr>
        <w:t>……………………………………………</w:t>
      </w:r>
      <w:r>
        <w:rPr>
          <w:rFonts w:ascii="Arial" w:eastAsia="Arial" w:hAnsi="Arial" w:cs="Arial"/>
          <w:spacing w:val="1"/>
          <w:sz w:val="22"/>
          <w:szCs w:val="22"/>
        </w:rPr>
        <w:t>…</w:t>
      </w:r>
      <w:r>
        <w:rPr>
          <w:rFonts w:ascii="Arial" w:eastAsia="Arial" w:hAnsi="Arial" w:cs="Arial"/>
          <w:sz w:val="22"/>
          <w:szCs w:val="22"/>
        </w:rPr>
        <w:t>…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.   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4</w:t>
      </w:r>
    </w:p>
    <w:p w14:paraId="654E5450" w14:textId="77777777" w:rsidR="00F2366C" w:rsidRDefault="00F2366C">
      <w:pPr>
        <w:spacing w:before="7" w:line="120" w:lineRule="exact"/>
        <w:rPr>
          <w:sz w:val="12"/>
          <w:szCs w:val="12"/>
        </w:rPr>
      </w:pPr>
    </w:p>
    <w:p w14:paraId="09056851" w14:textId="77777777" w:rsidR="00F2366C" w:rsidRDefault="007D7697">
      <w:pPr>
        <w:ind w:left="58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BA</w:t>
      </w:r>
      <w:r>
        <w:rPr>
          <w:rFonts w:ascii="Arial" w:eastAsia="Arial" w:hAnsi="Arial" w:cs="Arial"/>
          <w:sz w:val="22"/>
          <w:szCs w:val="22"/>
        </w:rPr>
        <w:t xml:space="preserve">B I        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PEN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AHU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UA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……</w:t>
      </w:r>
      <w:r>
        <w:rPr>
          <w:rFonts w:ascii="Arial" w:eastAsia="Arial" w:hAnsi="Arial" w:cs="Arial"/>
          <w:spacing w:val="1"/>
          <w:sz w:val="22"/>
          <w:szCs w:val="22"/>
        </w:rPr>
        <w:t>…</w:t>
      </w:r>
      <w:r>
        <w:rPr>
          <w:rFonts w:ascii="Arial" w:eastAsia="Arial" w:hAnsi="Arial" w:cs="Arial"/>
          <w:sz w:val="22"/>
          <w:szCs w:val="22"/>
        </w:rPr>
        <w:t>………………</w:t>
      </w:r>
      <w:r>
        <w:rPr>
          <w:rFonts w:ascii="Arial" w:eastAsia="Arial" w:hAnsi="Arial" w:cs="Arial"/>
          <w:spacing w:val="-4"/>
          <w:sz w:val="22"/>
          <w:szCs w:val="22"/>
        </w:rPr>
        <w:t>…</w:t>
      </w:r>
      <w:r>
        <w:rPr>
          <w:rFonts w:ascii="Arial" w:eastAsia="Arial" w:hAnsi="Arial" w:cs="Arial"/>
          <w:sz w:val="22"/>
          <w:szCs w:val="22"/>
        </w:rPr>
        <w:t>……………………</w:t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…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   </w:t>
      </w:r>
      <w:r>
        <w:rPr>
          <w:rFonts w:ascii="Arial" w:eastAsia="Arial" w:hAnsi="Arial" w:cs="Arial"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5</w:t>
      </w:r>
    </w:p>
    <w:p w14:paraId="2F7FAA71" w14:textId="77777777" w:rsidR="00F2366C" w:rsidRDefault="00F2366C">
      <w:pPr>
        <w:spacing w:before="3" w:line="120" w:lineRule="exact"/>
        <w:rPr>
          <w:sz w:val="12"/>
          <w:szCs w:val="12"/>
        </w:rPr>
      </w:pPr>
    </w:p>
    <w:p w14:paraId="4FBA81AC" w14:textId="77777777" w:rsidR="00F2366C" w:rsidRDefault="007D7697">
      <w:pPr>
        <w:ind w:left="175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AT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AK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AT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………………………</w:t>
      </w:r>
      <w:r>
        <w:rPr>
          <w:rFonts w:ascii="Arial" w:eastAsia="Arial" w:hAnsi="Arial" w:cs="Arial"/>
          <w:spacing w:val="1"/>
          <w:sz w:val="22"/>
          <w:szCs w:val="22"/>
        </w:rPr>
        <w:t>…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….    </w:t>
      </w:r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5</w:t>
      </w:r>
    </w:p>
    <w:p w14:paraId="410D8E68" w14:textId="77777777" w:rsidR="00F2366C" w:rsidRDefault="00F2366C">
      <w:pPr>
        <w:spacing w:before="7" w:line="120" w:lineRule="exact"/>
        <w:rPr>
          <w:sz w:val="12"/>
          <w:szCs w:val="12"/>
        </w:rPr>
      </w:pPr>
    </w:p>
    <w:p w14:paraId="401D0D57" w14:textId="77777777" w:rsidR="00F2366C" w:rsidRDefault="007D7697">
      <w:pPr>
        <w:ind w:left="175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NA</w:t>
      </w:r>
      <w:r>
        <w:rPr>
          <w:rFonts w:ascii="Arial" w:eastAsia="Arial" w:hAnsi="Arial" w:cs="Arial"/>
          <w:sz w:val="22"/>
          <w:szCs w:val="22"/>
        </w:rPr>
        <w:t xml:space="preserve">MA 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AT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……</w:t>
      </w:r>
      <w:proofErr w:type="gramStart"/>
      <w:r>
        <w:rPr>
          <w:rFonts w:ascii="Arial" w:eastAsia="Arial" w:hAnsi="Arial" w:cs="Arial"/>
          <w:sz w:val="22"/>
          <w:szCs w:val="22"/>
        </w:rPr>
        <w:t>…</w:t>
      </w:r>
      <w:r>
        <w:rPr>
          <w:rFonts w:ascii="Arial" w:eastAsia="Arial" w:hAnsi="Arial" w:cs="Arial"/>
          <w:spacing w:val="-1"/>
          <w:sz w:val="22"/>
          <w:szCs w:val="22"/>
        </w:rPr>
        <w:t>..</w:t>
      </w:r>
      <w:proofErr w:type="gramEnd"/>
      <w:r>
        <w:rPr>
          <w:rFonts w:ascii="Arial" w:eastAsia="Arial" w:hAnsi="Arial" w:cs="Arial"/>
          <w:sz w:val="22"/>
          <w:szCs w:val="22"/>
        </w:rPr>
        <w:t>………</w:t>
      </w:r>
      <w:r>
        <w:rPr>
          <w:rFonts w:ascii="Arial" w:eastAsia="Arial" w:hAnsi="Arial" w:cs="Arial"/>
          <w:spacing w:val="1"/>
          <w:sz w:val="22"/>
          <w:szCs w:val="22"/>
        </w:rPr>
        <w:t>…</w:t>
      </w:r>
      <w:r>
        <w:rPr>
          <w:rFonts w:ascii="Arial" w:eastAsia="Arial" w:hAnsi="Arial" w:cs="Arial"/>
          <w:sz w:val="22"/>
          <w:szCs w:val="22"/>
        </w:rPr>
        <w:t xml:space="preserve">………………………….    </w:t>
      </w:r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5</w:t>
      </w:r>
    </w:p>
    <w:p w14:paraId="3595891D" w14:textId="77777777" w:rsidR="00F2366C" w:rsidRDefault="00F2366C">
      <w:pPr>
        <w:spacing w:before="7" w:line="120" w:lineRule="exact"/>
        <w:rPr>
          <w:sz w:val="12"/>
          <w:szCs w:val="12"/>
        </w:rPr>
      </w:pPr>
    </w:p>
    <w:p w14:paraId="44B9F474" w14:textId="77777777" w:rsidR="00F2366C" w:rsidRDefault="007D7697">
      <w:pPr>
        <w:ind w:left="175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TU</w:t>
      </w:r>
      <w:r>
        <w:rPr>
          <w:rFonts w:ascii="Arial" w:eastAsia="Arial" w:hAnsi="Arial" w:cs="Arial"/>
          <w:spacing w:val="2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 ………………….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……</w:t>
      </w:r>
      <w:r>
        <w:rPr>
          <w:rFonts w:ascii="Arial" w:eastAsia="Arial" w:hAnsi="Arial" w:cs="Arial"/>
          <w:spacing w:val="2"/>
          <w:sz w:val="22"/>
          <w:szCs w:val="22"/>
        </w:rPr>
        <w:t>…</w:t>
      </w:r>
      <w:r>
        <w:rPr>
          <w:rFonts w:ascii="Arial" w:eastAsia="Arial" w:hAnsi="Arial" w:cs="Arial"/>
          <w:spacing w:val="1"/>
          <w:sz w:val="22"/>
          <w:szCs w:val="22"/>
        </w:rPr>
        <w:t>…</w:t>
      </w:r>
      <w:r>
        <w:rPr>
          <w:rFonts w:ascii="Arial" w:eastAsia="Arial" w:hAnsi="Arial" w:cs="Arial"/>
          <w:sz w:val="22"/>
          <w:szCs w:val="22"/>
        </w:rPr>
        <w:t xml:space="preserve">………………………….    </w:t>
      </w:r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5</w:t>
      </w:r>
    </w:p>
    <w:p w14:paraId="2CE3D498" w14:textId="77777777" w:rsidR="00F2366C" w:rsidRDefault="00F2366C">
      <w:pPr>
        <w:spacing w:before="7" w:line="120" w:lineRule="exact"/>
        <w:rPr>
          <w:sz w:val="12"/>
          <w:szCs w:val="12"/>
        </w:rPr>
      </w:pPr>
    </w:p>
    <w:p w14:paraId="3B5F8583" w14:textId="77777777" w:rsidR="00F2366C" w:rsidRDefault="007D7697">
      <w:pPr>
        <w:spacing w:line="240" w:lineRule="exact"/>
        <w:ind w:left="175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position w:val="-1"/>
          <w:sz w:val="22"/>
          <w:szCs w:val="22"/>
        </w:rPr>
        <w:t>D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. </w:t>
      </w:r>
      <w:r>
        <w:rPr>
          <w:rFonts w:ascii="Arial" w:eastAsia="Arial" w:hAnsi="Arial" w:cs="Arial"/>
          <w:spacing w:val="1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M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ANF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>T ……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…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.</w:t>
      </w:r>
      <w:r>
        <w:rPr>
          <w:rFonts w:ascii="Arial" w:eastAsia="Arial" w:hAnsi="Arial" w:cs="Arial"/>
          <w:position w:val="-1"/>
          <w:sz w:val="22"/>
          <w:szCs w:val="22"/>
        </w:rPr>
        <w:t>………………………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>…</w:t>
      </w:r>
      <w:r>
        <w:rPr>
          <w:rFonts w:ascii="Arial" w:eastAsia="Arial" w:hAnsi="Arial" w:cs="Arial"/>
          <w:position w:val="-1"/>
          <w:sz w:val="22"/>
          <w:szCs w:val="22"/>
        </w:rPr>
        <w:t>………………</w:t>
      </w:r>
      <w:proofErr w:type="gramStart"/>
      <w:r>
        <w:rPr>
          <w:rFonts w:ascii="Arial" w:eastAsia="Arial" w:hAnsi="Arial" w:cs="Arial"/>
          <w:spacing w:val="1"/>
          <w:position w:val="-1"/>
          <w:sz w:val="22"/>
          <w:szCs w:val="22"/>
        </w:rPr>
        <w:t>…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.</w:t>
      </w:r>
      <w:r>
        <w:rPr>
          <w:rFonts w:ascii="Arial" w:eastAsia="Arial" w:hAnsi="Arial" w:cs="Arial"/>
          <w:position w:val="-1"/>
          <w:sz w:val="22"/>
          <w:szCs w:val="22"/>
        </w:rPr>
        <w:t>.</w:t>
      </w:r>
      <w:proofErr w:type="gramEnd"/>
      <w:r>
        <w:rPr>
          <w:rFonts w:ascii="Arial" w:eastAsia="Arial" w:hAnsi="Arial" w:cs="Arial"/>
          <w:position w:val="-1"/>
          <w:sz w:val="22"/>
          <w:szCs w:val="22"/>
        </w:rPr>
        <w:t xml:space="preserve">     </w:t>
      </w:r>
      <w:r>
        <w:rPr>
          <w:rFonts w:ascii="Arial" w:eastAsia="Arial" w:hAnsi="Arial" w:cs="Arial"/>
          <w:spacing w:val="9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6</w:t>
      </w:r>
    </w:p>
    <w:p w14:paraId="5A91D891" w14:textId="77777777" w:rsidR="00F2366C" w:rsidRDefault="00F2366C">
      <w:pPr>
        <w:spacing w:before="2" w:line="120" w:lineRule="exact"/>
        <w:rPr>
          <w:sz w:val="13"/>
          <w:szCs w:val="13"/>
        </w:rPr>
      </w:pPr>
    </w:p>
    <w:p w14:paraId="282E14AF" w14:textId="77777777" w:rsidR="00F2366C" w:rsidRPr="003E009F" w:rsidRDefault="007D7697">
      <w:pPr>
        <w:ind w:left="588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BA</w:t>
      </w:r>
      <w:r>
        <w:rPr>
          <w:rFonts w:ascii="Arial" w:eastAsia="Arial" w:hAnsi="Arial" w:cs="Arial"/>
          <w:sz w:val="22"/>
          <w:szCs w:val="22"/>
        </w:rPr>
        <w:t xml:space="preserve">B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I       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APOR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………………………………………………………    </w:t>
      </w:r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7</w:t>
      </w:r>
    </w:p>
    <w:p w14:paraId="0ADC4788" w14:textId="77777777" w:rsidR="00F2366C" w:rsidRPr="003E009F" w:rsidRDefault="00F2366C">
      <w:pPr>
        <w:spacing w:before="7" w:line="120" w:lineRule="exact"/>
        <w:rPr>
          <w:color w:val="000000" w:themeColor="text1"/>
          <w:sz w:val="12"/>
          <w:szCs w:val="12"/>
        </w:rPr>
      </w:pPr>
    </w:p>
    <w:p w14:paraId="3FB0EA99" w14:textId="77777777" w:rsidR="00F2366C" w:rsidRPr="003E009F" w:rsidRDefault="007D7697">
      <w:pPr>
        <w:ind w:left="179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3E009F">
        <w:rPr>
          <w:rFonts w:ascii="Arial" w:eastAsia="Arial" w:hAnsi="Arial" w:cs="Arial"/>
          <w:color w:val="000000" w:themeColor="text1"/>
          <w:spacing w:val="1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 xml:space="preserve">. </w:t>
      </w:r>
      <w:r w:rsidRPr="003E009F">
        <w:rPr>
          <w:rFonts w:ascii="Arial" w:eastAsia="Arial" w:hAnsi="Arial" w:cs="Arial"/>
          <w:color w:val="000000" w:themeColor="text1"/>
          <w:spacing w:val="29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color w:val="000000" w:themeColor="text1"/>
          <w:spacing w:val="1"/>
          <w:sz w:val="22"/>
          <w:szCs w:val="22"/>
        </w:rPr>
        <w:t>TE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M</w:t>
      </w:r>
      <w:r w:rsidRPr="003E009F">
        <w:rPr>
          <w:rFonts w:ascii="Arial" w:eastAsia="Arial" w:hAnsi="Arial" w:cs="Arial"/>
          <w:color w:val="000000" w:themeColor="text1"/>
          <w:spacing w:val="-3"/>
          <w:sz w:val="22"/>
          <w:szCs w:val="22"/>
        </w:rPr>
        <w:t>P</w:t>
      </w:r>
      <w:r w:rsidRPr="003E009F">
        <w:rPr>
          <w:rFonts w:ascii="Arial" w:eastAsia="Arial" w:hAnsi="Arial" w:cs="Arial"/>
          <w:color w:val="000000" w:themeColor="text1"/>
          <w:spacing w:val="1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 xml:space="preserve">T </w:t>
      </w:r>
      <w:r w:rsidRPr="003E009F">
        <w:rPr>
          <w:rFonts w:ascii="Arial" w:eastAsia="Arial" w:hAnsi="Arial" w:cs="Arial"/>
          <w:color w:val="000000" w:themeColor="text1"/>
          <w:spacing w:val="1"/>
          <w:sz w:val="22"/>
          <w:szCs w:val="22"/>
        </w:rPr>
        <w:t>D</w:t>
      </w:r>
      <w:r w:rsidRPr="003E009F">
        <w:rPr>
          <w:rFonts w:ascii="Arial" w:eastAsia="Arial" w:hAnsi="Arial" w:cs="Arial"/>
          <w:color w:val="000000" w:themeColor="text1"/>
          <w:spacing w:val="-3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N W</w:t>
      </w:r>
      <w:r w:rsidRPr="003E009F">
        <w:rPr>
          <w:rFonts w:ascii="Arial" w:eastAsia="Arial" w:hAnsi="Arial" w:cs="Arial"/>
          <w:color w:val="000000" w:themeColor="text1"/>
          <w:spacing w:val="1"/>
          <w:sz w:val="22"/>
          <w:szCs w:val="22"/>
        </w:rPr>
        <w:t>AK</w:t>
      </w:r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T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 xml:space="preserve">U </w:t>
      </w:r>
      <w:r w:rsidRPr="003E009F">
        <w:rPr>
          <w:rFonts w:ascii="Arial" w:eastAsia="Arial" w:hAnsi="Arial" w:cs="Arial"/>
          <w:color w:val="000000" w:themeColor="text1"/>
          <w:spacing w:val="1"/>
          <w:sz w:val="22"/>
          <w:szCs w:val="22"/>
        </w:rPr>
        <w:t>KEG</w:t>
      </w:r>
      <w:r w:rsidRPr="003E009F">
        <w:rPr>
          <w:rFonts w:ascii="Arial" w:eastAsia="Arial" w:hAnsi="Arial" w:cs="Arial"/>
          <w:color w:val="000000" w:themeColor="text1"/>
          <w:spacing w:val="-1"/>
          <w:sz w:val="22"/>
          <w:szCs w:val="22"/>
        </w:rPr>
        <w:t>I</w:t>
      </w:r>
      <w:r w:rsidRPr="003E009F">
        <w:rPr>
          <w:rFonts w:ascii="Arial" w:eastAsia="Arial" w:hAnsi="Arial" w:cs="Arial"/>
          <w:color w:val="000000" w:themeColor="text1"/>
          <w:spacing w:val="-3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pacing w:val="1"/>
          <w:sz w:val="22"/>
          <w:szCs w:val="22"/>
        </w:rPr>
        <w:t>TA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N</w:t>
      </w:r>
      <w:r w:rsidRPr="003E009F">
        <w:rPr>
          <w:rFonts w:ascii="Arial" w:eastAsia="Arial" w:hAnsi="Arial" w:cs="Arial"/>
          <w:color w:val="000000" w:themeColor="text1"/>
          <w:spacing w:val="5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…</w:t>
      </w:r>
      <w:r w:rsidRPr="003E009F">
        <w:rPr>
          <w:rFonts w:ascii="Arial" w:eastAsia="Arial" w:hAnsi="Arial" w:cs="Arial"/>
          <w:color w:val="000000" w:themeColor="text1"/>
          <w:spacing w:val="-4"/>
          <w:sz w:val="22"/>
          <w:szCs w:val="22"/>
        </w:rPr>
        <w:t>…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…………</w:t>
      </w:r>
      <w:r w:rsidRPr="003E009F">
        <w:rPr>
          <w:rFonts w:ascii="Arial" w:eastAsia="Arial" w:hAnsi="Arial" w:cs="Arial"/>
          <w:color w:val="000000" w:themeColor="text1"/>
          <w:spacing w:val="1"/>
          <w:sz w:val="22"/>
          <w:szCs w:val="22"/>
        </w:rPr>
        <w:t>…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…</w:t>
      </w:r>
      <w:proofErr w:type="gramStart"/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…</w:t>
      </w:r>
      <w:r w:rsidRPr="003E009F">
        <w:rPr>
          <w:rFonts w:ascii="Arial" w:eastAsia="Arial" w:hAnsi="Arial" w:cs="Arial"/>
          <w:color w:val="000000" w:themeColor="text1"/>
          <w:spacing w:val="-1"/>
          <w:sz w:val="22"/>
          <w:szCs w:val="22"/>
        </w:rPr>
        <w:t>.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.</w:t>
      </w:r>
      <w:proofErr w:type="gramEnd"/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 xml:space="preserve">     </w:t>
      </w:r>
      <w:r w:rsidRPr="003E009F">
        <w:rPr>
          <w:rFonts w:ascii="Arial" w:eastAsia="Arial" w:hAnsi="Arial" w:cs="Arial"/>
          <w:color w:val="000000" w:themeColor="text1"/>
          <w:spacing w:val="49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7</w:t>
      </w:r>
    </w:p>
    <w:p w14:paraId="0124C049" w14:textId="77777777" w:rsidR="00F2366C" w:rsidRPr="003E009F" w:rsidRDefault="00F2366C">
      <w:pPr>
        <w:spacing w:before="7" w:line="120" w:lineRule="exact"/>
        <w:rPr>
          <w:color w:val="000000" w:themeColor="text1"/>
          <w:sz w:val="12"/>
          <w:szCs w:val="12"/>
        </w:rPr>
      </w:pPr>
    </w:p>
    <w:p w14:paraId="79F155AE" w14:textId="77777777" w:rsidR="00F2366C" w:rsidRPr="003E009F" w:rsidRDefault="007D7697">
      <w:pPr>
        <w:spacing w:line="240" w:lineRule="exact"/>
        <w:ind w:left="179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3E009F">
        <w:rPr>
          <w:rFonts w:ascii="Arial" w:eastAsia="Arial" w:hAnsi="Arial" w:cs="Arial"/>
          <w:color w:val="000000" w:themeColor="text1"/>
          <w:spacing w:val="1"/>
          <w:position w:val="-1"/>
          <w:sz w:val="22"/>
          <w:szCs w:val="22"/>
        </w:rPr>
        <w:t>B</w:t>
      </w:r>
      <w:r w:rsidRPr="003E009F">
        <w:rPr>
          <w:rFonts w:ascii="Arial" w:eastAsia="Arial" w:hAnsi="Arial" w:cs="Arial"/>
          <w:color w:val="000000" w:themeColor="text1"/>
          <w:position w:val="-1"/>
          <w:sz w:val="22"/>
          <w:szCs w:val="22"/>
        </w:rPr>
        <w:t xml:space="preserve">. </w:t>
      </w:r>
      <w:r w:rsidRPr="003E009F">
        <w:rPr>
          <w:rFonts w:ascii="Arial" w:eastAsia="Arial" w:hAnsi="Arial" w:cs="Arial"/>
          <w:color w:val="000000" w:themeColor="text1"/>
          <w:spacing w:val="29"/>
          <w:position w:val="-1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color w:val="000000" w:themeColor="text1"/>
          <w:spacing w:val="1"/>
          <w:position w:val="-1"/>
          <w:sz w:val="22"/>
          <w:szCs w:val="22"/>
        </w:rPr>
        <w:t>HAS</w:t>
      </w:r>
      <w:r w:rsidRPr="003E009F">
        <w:rPr>
          <w:rFonts w:ascii="Arial" w:eastAsia="Arial" w:hAnsi="Arial" w:cs="Arial"/>
          <w:color w:val="000000" w:themeColor="text1"/>
          <w:spacing w:val="-1"/>
          <w:position w:val="-1"/>
          <w:sz w:val="22"/>
          <w:szCs w:val="22"/>
        </w:rPr>
        <w:t>I</w:t>
      </w:r>
      <w:r w:rsidRPr="003E009F">
        <w:rPr>
          <w:rFonts w:ascii="Arial" w:eastAsia="Arial" w:hAnsi="Arial" w:cs="Arial"/>
          <w:color w:val="000000" w:themeColor="text1"/>
          <w:position w:val="-1"/>
          <w:sz w:val="22"/>
          <w:szCs w:val="22"/>
        </w:rPr>
        <w:t>L</w:t>
      </w:r>
      <w:r w:rsidRPr="003E009F">
        <w:rPr>
          <w:rFonts w:ascii="Arial" w:eastAsia="Arial" w:hAnsi="Arial" w:cs="Arial"/>
          <w:color w:val="000000" w:themeColor="text1"/>
          <w:spacing w:val="1"/>
          <w:position w:val="-1"/>
          <w:sz w:val="22"/>
          <w:szCs w:val="22"/>
        </w:rPr>
        <w:t xml:space="preserve"> K</w:t>
      </w:r>
      <w:r w:rsidRPr="003E009F">
        <w:rPr>
          <w:rFonts w:ascii="Arial" w:eastAsia="Arial" w:hAnsi="Arial" w:cs="Arial"/>
          <w:color w:val="000000" w:themeColor="text1"/>
          <w:spacing w:val="-3"/>
          <w:position w:val="-1"/>
          <w:sz w:val="22"/>
          <w:szCs w:val="22"/>
        </w:rPr>
        <w:t>E</w:t>
      </w:r>
      <w:r w:rsidRPr="003E009F">
        <w:rPr>
          <w:rFonts w:ascii="Arial" w:eastAsia="Arial" w:hAnsi="Arial" w:cs="Arial"/>
          <w:color w:val="000000" w:themeColor="text1"/>
          <w:spacing w:val="1"/>
          <w:position w:val="-1"/>
          <w:sz w:val="22"/>
          <w:szCs w:val="22"/>
        </w:rPr>
        <w:t>G</w:t>
      </w:r>
      <w:r w:rsidRPr="003E009F">
        <w:rPr>
          <w:rFonts w:ascii="Arial" w:eastAsia="Arial" w:hAnsi="Arial" w:cs="Arial"/>
          <w:color w:val="000000" w:themeColor="text1"/>
          <w:spacing w:val="-1"/>
          <w:position w:val="-1"/>
          <w:sz w:val="22"/>
          <w:szCs w:val="22"/>
        </w:rPr>
        <w:t>I</w:t>
      </w:r>
      <w:r w:rsidRPr="003E009F">
        <w:rPr>
          <w:rFonts w:ascii="Arial" w:eastAsia="Arial" w:hAnsi="Arial" w:cs="Arial"/>
          <w:color w:val="000000" w:themeColor="text1"/>
          <w:spacing w:val="1"/>
          <w:position w:val="-1"/>
          <w:sz w:val="22"/>
          <w:szCs w:val="22"/>
        </w:rPr>
        <w:t>AT</w:t>
      </w:r>
      <w:r w:rsidRPr="003E009F">
        <w:rPr>
          <w:rFonts w:ascii="Arial" w:eastAsia="Arial" w:hAnsi="Arial" w:cs="Arial"/>
          <w:color w:val="000000" w:themeColor="text1"/>
          <w:spacing w:val="-3"/>
          <w:position w:val="-1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position w:val="-1"/>
          <w:sz w:val="22"/>
          <w:szCs w:val="22"/>
        </w:rPr>
        <w:t>N</w:t>
      </w:r>
      <w:r w:rsidRPr="003E009F">
        <w:rPr>
          <w:rFonts w:ascii="Arial" w:eastAsia="Arial" w:hAnsi="Arial" w:cs="Arial"/>
          <w:color w:val="000000" w:themeColor="text1"/>
          <w:spacing w:val="2"/>
          <w:position w:val="-1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color w:val="000000" w:themeColor="text1"/>
          <w:position w:val="-1"/>
          <w:sz w:val="22"/>
          <w:szCs w:val="22"/>
        </w:rPr>
        <w:t>…………………………………</w:t>
      </w:r>
      <w:r w:rsidRPr="003E009F">
        <w:rPr>
          <w:rFonts w:ascii="Arial" w:eastAsia="Arial" w:hAnsi="Arial" w:cs="Arial"/>
          <w:color w:val="000000" w:themeColor="text1"/>
          <w:spacing w:val="1"/>
          <w:position w:val="-1"/>
          <w:sz w:val="22"/>
          <w:szCs w:val="22"/>
        </w:rPr>
        <w:t>…</w:t>
      </w:r>
      <w:r w:rsidRPr="003E009F">
        <w:rPr>
          <w:rFonts w:ascii="Arial" w:eastAsia="Arial" w:hAnsi="Arial" w:cs="Arial"/>
          <w:color w:val="000000" w:themeColor="text1"/>
          <w:position w:val="-1"/>
          <w:sz w:val="22"/>
          <w:szCs w:val="22"/>
        </w:rPr>
        <w:t xml:space="preserve">……….    </w:t>
      </w:r>
      <w:r w:rsidRPr="003E009F">
        <w:rPr>
          <w:rFonts w:ascii="Arial" w:eastAsia="Arial" w:hAnsi="Arial" w:cs="Arial"/>
          <w:color w:val="000000" w:themeColor="text1"/>
          <w:spacing w:val="46"/>
          <w:position w:val="-1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color w:val="000000" w:themeColor="text1"/>
          <w:position w:val="-1"/>
          <w:sz w:val="22"/>
          <w:szCs w:val="22"/>
        </w:rPr>
        <w:t>8</w:t>
      </w:r>
    </w:p>
    <w:p w14:paraId="3A70F803" w14:textId="77777777" w:rsidR="00F2366C" w:rsidRPr="003E009F" w:rsidRDefault="00F2366C">
      <w:pPr>
        <w:spacing w:before="2" w:line="120" w:lineRule="exact"/>
        <w:rPr>
          <w:color w:val="000000" w:themeColor="text1"/>
          <w:sz w:val="13"/>
          <w:szCs w:val="13"/>
        </w:rPr>
      </w:pPr>
    </w:p>
    <w:p w14:paraId="1AE75D97" w14:textId="598E915B" w:rsidR="00F2366C" w:rsidRPr="003E009F" w:rsidRDefault="007D7697">
      <w:pPr>
        <w:ind w:left="588"/>
        <w:rPr>
          <w:rFonts w:ascii="Arial" w:eastAsia="Arial" w:hAnsi="Arial" w:cs="Arial"/>
          <w:color w:val="000000" w:themeColor="text1"/>
          <w:sz w:val="22"/>
          <w:szCs w:val="22"/>
          <w:lang w:val="id-ID"/>
        </w:rPr>
      </w:pPr>
      <w:r w:rsidRPr="003E009F">
        <w:rPr>
          <w:rFonts w:ascii="Arial" w:eastAsia="Arial" w:hAnsi="Arial" w:cs="Arial"/>
          <w:color w:val="000000" w:themeColor="text1"/>
          <w:spacing w:val="1"/>
          <w:sz w:val="22"/>
          <w:szCs w:val="22"/>
        </w:rPr>
        <w:t>BA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 xml:space="preserve">B </w:t>
      </w:r>
      <w:r w:rsidRPr="003E009F">
        <w:rPr>
          <w:rFonts w:ascii="Arial" w:eastAsia="Arial" w:hAnsi="Arial" w:cs="Arial"/>
          <w:color w:val="000000" w:themeColor="text1"/>
          <w:spacing w:val="-1"/>
          <w:sz w:val="22"/>
          <w:szCs w:val="22"/>
        </w:rPr>
        <w:t>II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 xml:space="preserve">I        </w:t>
      </w:r>
      <w:r w:rsidRPr="003E009F">
        <w:rPr>
          <w:rFonts w:ascii="Arial" w:eastAsia="Arial" w:hAnsi="Arial" w:cs="Arial"/>
          <w:color w:val="000000" w:themeColor="text1"/>
          <w:spacing w:val="3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color w:val="000000" w:themeColor="text1"/>
          <w:spacing w:val="1"/>
          <w:sz w:val="22"/>
          <w:szCs w:val="22"/>
        </w:rPr>
        <w:t>PENU</w:t>
      </w:r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T</w:t>
      </w:r>
      <w:r w:rsidRPr="003E009F">
        <w:rPr>
          <w:rFonts w:ascii="Arial" w:eastAsia="Arial" w:hAnsi="Arial" w:cs="Arial"/>
          <w:color w:val="000000" w:themeColor="text1"/>
          <w:spacing w:val="1"/>
          <w:sz w:val="22"/>
          <w:szCs w:val="22"/>
        </w:rPr>
        <w:t>U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P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……………</w:t>
      </w:r>
      <w:proofErr w:type="gramStart"/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…</w:t>
      </w:r>
      <w:r w:rsidRPr="003E009F">
        <w:rPr>
          <w:rFonts w:ascii="Arial" w:eastAsia="Arial" w:hAnsi="Arial" w:cs="Arial"/>
          <w:color w:val="000000" w:themeColor="text1"/>
          <w:spacing w:val="-1"/>
          <w:sz w:val="22"/>
          <w:szCs w:val="22"/>
        </w:rPr>
        <w:t>..</w:t>
      </w:r>
      <w:proofErr w:type="gramEnd"/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…………</w:t>
      </w:r>
      <w:r w:rsidRPr="003E009F">
        <w:rPr>
          <w:rFonts w:ascii="Arial" w:eastAsia="Arial" w:hAnsi="Arial" w:cs="Arial"/>
          <w:color w:val="000000" w:themeColor="text1"/>
          <w:spacing w:val="1"/>
          <w:sz w:val="22"/>
          <w:szCs w:val="22"/>
        </w:rPr>
        <w:t>…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…………………………</w:t>
      </w:r>
      <w:r w:rsidRPr="003E009F">
        <w:rPr>
          <w:rFonts w:ascii="Arial" w:eastAsia="Arial" w:hAnsi="Arial" w:cs="Arial"/>
          <w:color w:val="000000" w:themeColor="text1"/>
          <w:spacing w:val="-1"/>
          <w:sz w:val="22"/>
          <w:szCs w:val="22"/>
        </w:rPr>
        <w:t>.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 xml:space="preserve">.    </w:t>
      </w:r>
      <w:r w:rsidRPr="003E009F">
        <w:rPr>
          <w:rFonts w:ascii="Arial" w:eastAsia="Arial" w:hAnsi="Arial" w:cs="Arial"/>
          <w:color w:val="000000" w:themeColor="text1"/>
          <w:spacing w:val="14"/>
          <w:sz w:val="22"/>
          <w:szCs w:val="22"/>
        </w:rPr>
        <w:t xml:space="preserve"> </w:t>
      </w:r>
      <w:r w:rsidR="0032784D"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  <w:lang w:val="id-ID"/>
        </w:rPr>
        <w:t>14</w:t>
      </w:r>
    </w:p>
    <w:p w14:paraId="38FE1CCF" w14:textId="77777777" w:rsidR="00F2366C" w:rsidRPr="003E009F" w:rsidRDefault="00F2366C">
      <w:pPr>
        <w:spacing w:before="3" w:line="120" w:lineRule="exact"/>
        <w:rPr>
          <w:color w:val="000000" w:themeColor="text1"/>
          <w:sz w:val="12"/>
          <w:szCs w:val="12"/>
        </w:rPr>
      </w:pPr>
    </w:p>
    <w:p w14:paraId="07A3F876" w14:textId="249D5DEF" w:rsidR="00F2366C" w:rsidRPr="003E009F" w:rsidRDefault="007D7697">
      <w:pPr>
        <w:ind w:left="1753"/>
        <w:rPr>
          <w:rFonts w:ascii="Arial" w:eastAsia="Arial" w:hAnsi="Arial" w:cs="Arial"/>
          <w:color w:val="000000" w:themeColor="text1"/>
          <w:sz w:val="22"/>
          <w:szCs w:val="22"/>
          <w:lang w:val="id-ID"/>
        </w:rPr>
      </w:pPr>
      <w:r w:rsidRPr="003E009F">
        <w:rPr>
          <w:rFonts w:ascii="Arial" w:eastAsia="Arial" w:hAnsi="Arial" w:cs="Arial"/>
          <w:color w:val="000000" w:themeColor="text1"/>
          <w:spacing w:val="1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 xml:space="preserve">. </w:t>
      </w:r>
      <w:r w:rsidRPr="003E009F">
        <w:rPr>
          <w:rFonts w:ascii="Arial" w:eastAsia="Arial" w:hAnsi="Arial" w:cs="Arial"/>
          <w:color w:val="000000" w:themeColor="text1"/>
          <w:spacing w:val="29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K</w:t>
      </w:r>
      <w:r w:rsidRPr="003E009F">
        <w:rPr>
          <w:rFonts w:ascii="Arial" w:eastAsia="Arial" w:hAnsi="Arial" w:cs="Arial"/>
          <w:color w:val="000000" w:themeColor="text1"/>
          <w:spacing w:val="1"/>
          <w:sz w:val="22"/>
          <w:szCs w:val="22"/>
        </w:rPr>
        <w:t>ES</w:t>
      </w:r>
      <w:r w:rsidRPr="003E009F">
        <w:rPr>
          <w:rFonts w:ascii="Arial" w:eastAsia="Arial" w:hAnsi="Arial" w:cs="Arial"/>
          <w:color w:val="000000" w:themeColor="text1"/>
          <w:spacing w:val="-1"/>
          <w:sz w:val="22"/>
          <w:szCs w:val="22"/>
        </w:rPr>
        <w:t>I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M</w:t>
      </w:r>
      <w:r w:rsidRPr="003E009F">
        <w:rPr>
          <w:rFonts w:ascii="Arial" w:eastAsia="Arial" w:hAnsi="Arial" w:cs="Arial"/>
          <w:color w:val="000000" w:themeColor="text1"/>
          <w:spacing w:val="1"/>
          <w:sz w:val="22"/>
          <w:szCs w:val="22"/>
        </w:rPr>
        <w:t>P</w:t>
      </w:r>
      <w:r w:rsidRPr="003E009F">
        <w:rPr>
          <w:rFonts w:ascii="Arial" w:eastAsia="Arial" w:hAnsi="Arial" w:cs="Arial"/>
          <w:color w:val="000000" w:themeColor="text1"/>
          <w:spacing w:val="-3"/>
          <w:sz w:val="22"/>
          <w:szCs w:val="22"/>
        </w:rPr>
        <w:t>U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L</w:t>
      </w:r>
      <w:r w:rsidRPr="003E009F">
        <w:rPr>
          <w:rFonts w:ascii="Arial" w:eastAsia="Arial" w:hAnsi="Arial" w:cs="Arial"/>
          <w:color w:val="000000" w:themeColor="text1"/>
          <w:spacing w:val="1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N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……………………………</w:t>
      </w:r>
      <w:r w:rsidRPr="003E009F">
        <w:rPr>
          <w:rFonts w:ascii="Arial" w:eastAsia="Arial" w:hAnsi="Arial" w:cs="Arial"/>
          <w:color w:val="000000" w:themeColor="text1"/>
          <w:spacing w:val="-4"/>
          <w:sz w:val="22"/>
          <w:szCs w:val="22"/>
        </w:rPr>
        <w:t>…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………</w:t>
      </w:r>
      <w:r w:rsidRPr="003E009F">
        <w:rPr>
          <w:rFonts w:ascii="Arial" w:eastAsia="Arial" w:hAnsi="Arial" w:cs="Arial"/>
          <w:color w:val="000000" w:themeColor="text1"/>
          <w:spacing w:val="1"/>
          <w:sz w:val="22"/>
          <w:szCs w:val="22"/>
        </w:rPr>
        <w:t>…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……</w:t>
      </w:r>
      <w:proofErr w:type="gramStart"/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…</w:t>
      </w:r>
      <w:r w:rsidRPr="003E009F">
        <w:rPr>
          <w:rFonts w:ascii="Arial" w:eastAsia="Arial" w:hAnsi="Arial" w:cs="Arial"/>
          <w:color w:val="000000" w:themeColor="text1"/>
          <w:spacing w:val="-1"/>
          <w:sz w:val="22"/>
          <w:szCs w:val="22"/>
        </w:rPr>
        <w:t>.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.</w:t>
      </w:r>
      <w:proofErr w:type="gramEnd"/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 xml:space="preserve">   </w:t>
      </w:r>
      <w:r w:rsidRPr="003E009F">
        <w:rPr>
          <w:rFonts w:ascii="Arial" w:eastAsia="Arial" w:hAnsi="Arial" w:cs="Arial"/>
          <w:color w:val="000000" w:themeColor="text1"/>
          <w:spacing w:val="43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1</w:t>
      </w:r>
      <w:r w:rsidR="0032784D"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  <w:lang w:val="id-ID"/>
        </w:rPr>
        <w:t>4</w:t>
      </w:r>
    </w:p>
    <w:p w14:paraId="387F7061" w14:textId="77777777" w:rsidR="00F2366C" w:rsidRPr="003E009F" w:rsidRDefault="00F2366C">
      <w:pPr>
        <w:spacing w:before="7" w:line="120" w:lineRule="exact"/>
        <w:rPr>
          <w:color w:val="000000" w:themeColor="text1"/>
          <w:sz w:val="12"/>
          <w:szCs w:val="12"/>
        </w:rPr>
      </w:pPr>
    </w:p>
    <w:p w14:paraId="0C0704D8" w14:textId="3EFF9526" w:rsidR="00F2366C" w:rsidRPr="003E009F" w:rsidRDefault="007D7697">
      <w:pPr>
        <w:ind w:left="1753"/>
        <w:rPr>
          <w:rFonts w:ascii="Arial" w:eastAsia="Arial" w:hAnsi="Arial" w:cs="Arial"/>
          <w:color w:val="000000" w:themeColor="text1"/>
          <w:sz w:val="22"/>
          <w:szCs w:val="22"/>
          <w:lang w:val="id-ID"/>
        </w:rPr>
      </w:pPr>
      <w:r w:rsidRPr="003E009F">
        <w:rPr>
          <w:rFonts w:ascii="Arial" w:eastAsia="Arial" w:hAnsi="Arial" w:cs="Arial"/>
          <w:color w:val="000000" w:themeColor="text1"/>
          <w:spacing w:val="1"/>
          <w:sz w:val="22"/>
          <w:szCs w:val="22"/>
        </w:rPr>
        <w:t>B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 xml:space="preserve">. </w:t>
      </w:r>
      <w:r w:rsidRPr="003E009F">
        <w:rPr>
          <w:rFonts w:ascii="Arial" w:eastAsia="Arial" w:hAnsi="Arial" w:cs="Arial"/>
          <w:color w:val="000000" w:themeColor="text1"/>
          <w:spacing w:val="29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S</w:t>
      </w:r>
      <w:r w:rsidRPr="003E009F">
        <w:rPr>
          <w:rFonts w:ascii="Arial" w:eastAsia="Arial" w:hAnsi="Arial" w:cs="Arial"/>
          <w:color w:val="000000" w:themeColor="text1"/>
          <w:spacing w:val="1"/>
          <w:sz w:val="22"/>
          <w:szCs w:val="22"/>
        </w:rPr>
        <w:t>AR</w:t>
      </w:r>
      <w:r w:rsidRPr="003E009F">
        <w:rPr>
          <w:rFonts w:ascii="Arial" w:eastAsia="Arial" w:hAnsi="Arial" w:cs="Arial"/>
          <w:color w:val="000000" w:themeColor="text1"/>
          <w:spacing w:val="-3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N …………</w:t>
      </w:r>
      <w:r w:rsidRPr="003E009F">
        <w:rPr>
          <w:rFonts w:ascii="Arial" w:eastAsia="Arial" w:hAnsi="Arial" w:cs="Arial"/>
          <w:color w:val="000000" w:themeColor="text1"/>
          <w:spacing w:val="1"/>
          <w:sz w:val="22"/>
          <w:szCs w:val="22"/>
        </w:rPr>
        <w:t>…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 xml:space="preserve">……………………………………………    </w:t>
      </w:r>
      <w:r w:rsidRPr="003E009F">
        <w:rPr>
          <w:rFonts w:ascii="Arial" w:eastAsia="Arial" w:hAnsi="Arial" w:cs="Arial"/>
          <w:color w:val="000000" w:themeColor="text1"/>
          <w:spacing w:val="43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1</w:t>
      </w:r>
      <w:r w:rsidR="0032784D"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  <w:lang w:val="id-ID"/>
        </w:rPr>
        <w:t>4</w:t>
      </w:r>
    </w:p>
    <w:p w14:paraId="04519083" w14:textId="77777777" w:rsidR="00F2366C" w:rsidRPr="003E009F" w:rsidRDefault="00F2366C">
      <w:pPr>
        <w:spacing w:before="7" w:line="120" w:lineRule="exact"/>
        <w:rPr>
          <w:color w:val="000000" w:themeColor="text1"/>
          <w:sz w:val="12"/>
          <w:szCs w:val="12"/>
        </w:rPr>
      </w:pPr>
    </w:p>
    <w:p w14:paraId="4821B45A" w14:textId="03D50BC1" w:rsidR="00F2366C" w:rsidRPr="003E009F" w:rsidRDefault="007D7697">
      <w:pPr>
        <w:ind w:left="588"/>
        <w:rPr>
          <w:rFonts w:ascii="Arial" w:eastAsia="Arial" w:hAnsi="Arial" w:cs="Arial"/>
          <w:color w:val="000000" w:themeColor="text1"/>
          <w:sz w:val="22"/>
          <w:szCs w:val="22"/>
          <w:lang w:val="id-ID"/>
        </w:rPr>
        <w:sectPr w:rsidR="00F2366C" w:rsidRPr="003E009F">
          <w:pgSz w:w="11920" w:h="16840"/>
          <w:pgMar w:top="1560" w:right="1600" w:bottom="280" w:left="1680" w:header="0" w:footer="1210" w:gutter="0"/>
          <w:cols w:space="720"/>
        </w:sectPr>
      </w:pPr>
      <w:r w:rsidRPr="003E009F">
        <w:rPr>
          <w:rFonts w:ascii="Arial" w:eastAsia="Arial" w:hAnsi="Arial" w:cs="Arial"/>
          <w:color w:val="000000" w:themeColor="text1"/>
          <w:spacing w:val="1"/>
          <w:sz w:val="22"/>
          <w:szCs w:val="22"/>
        </w:rPr>
        <w:t>DAF</w:t>
      </w:r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T</w:t>
      </w:r>
      <w:r w:rsidRPr="003E009F">
        <w:rPr>
          <w:rFonts w:ascii="Arial" w:eastAsia="Arial" w:hAnsi="Arial" w:cs="Arial"/>
          <w:color w:val="000000" w:themeColor="text1"/>
          <w:spacing w:val="1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R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color w:val="000000" w:themeColor="text1"/>
          <w:spacing w:val="1"/>
          <w:sz w:val="22"/>
          <w:szCs w:val="22"/>
        </w:rPr>
        <w:t>P</w:t>
      </w:r>
      <w:r w:rsidRPr="003E009F">
        <w:rPr>
          <w:rFonts w:ascii="Arial" w:eastAsia="Arial" w:hAnsi="Arial" w:cs="Arial"/>
          <w:color w:val="000000" w:themeColor="text1"/>
          <w:spacing w:val="-3"/>
          <w:sz w:val="22"/>
          <w:szCs w:val="22"/>
        </w:rPr>
        <w:t>U</w:t>
      </w:r>
      <w:r w:rsidRPr="003E009F">
        <w:rPr>
          <w:rFonts w:ascii="Arial" w:eastAsia="Arial" w:hAnsi="Arial" w:cs="Arial"/>
          <w:color w:val="000000" w:themeColor="text1"/>
          <w:spacing w:val="1"/>
          <w:sz w:val="22"/>
          <w:szCs w:val="22"/>
        </w:rPr>
        <w:t>ST</w:t>
      </w:r>
      <w:r w:rsidRPr="003E009F">
        <w:rPr>
          <w:rFonts w:ascii="Arial" w:eastAsia="Arial" w:hAnsi="Arial" w:cs="Arial"/>
          <w:color w:val="000000" w:themeColor="text1"/>
          <w:spacing w:val="-3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pacing w:val="1"/>
          <w:sz w:val="22"/>
          <w:szCs w:val="22"/>
        </w:rPr>
        <w:t>K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……………………</w:t>
      </w:r>
      <w:r w:rsidRPr="003E009F">
        <w:rPr>
          <w:rFonts w:ascii="Arial" w:eastAsia="Arial" w:hAnsi="Arial" w:cs="Arial"/>
          <w:color w:val="000000" w:themeColor="text1"/>
          <w:spacing w:val="-4"/>
          <w:sz w:val="22"/>
          <w:szCs w:val="22"/>
        </w:rPr>
        <w:t>…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…………………………………</w:t>
      </w:r>
      <w:proofErr w:type="gramStart"/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…</w:t>
      </w:r>
      <w:r w:rsidRPr="003E009F">
        <w:rPr>
          <w:rFonts w:ascii="Arial" w:eastAsia="Arial" w:hAnsi="Arial" w:cs="Arial"/>
          <w:color w:val="000000" w:themeColor="text1"/>
          <w:spacing w:val="-1"/>
          <w:sz w:val="22"/>
          <w:szCs w:val="22"/>
        </w:rPr>
        <w:t>.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.</w:t>
      </w:r>
      <w:proofErr w:type="gramEnd"/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 xml:space="preserve">    </w:t>
      </w:r>
      <w:r w:rsidRPr="003E009F">
        <w:rPr>
          <w:rFonts w:ascii="Arial" w:eastAsia="Arial" w:hAnsi="Arial" w:cs="Arial"/>
          <w:color w:val="000000" w:themeColor="text1"/>
          <w:spacing w:val="18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1</w:t>
      </w:r>
      <w:r w:rsidR="0032784D"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  <w:lang w:val="id-ID"/>
        </w:rPr>
        <w:t>5</w:t>
      </w:r>
    </w:p>
    <w:p w14:paraId="5010B477" w14:textId="77777777" w:rsidR="00F2366C" w:rsidRDefault="00F2366C">
      <w:pPr>
        <w:spacing w:before="6" w:line="120" w:lineRule="exact"/>
        <w:rPr>
          <w:sz w:val="12"/>
          <w:szCs w:val="12"/>
        </w:rPr>
      </w:pPr>
    </w:p>
    <w:p w14:paraId="2BE815EB" w14:textId="77777777" w:rsidR="00F2366C" w:rsidRDefault="007D7697">
      <w:pPr>
        <w:spacing w:line="360" w:lineRule="auto"/>
        <w:ind w:left="3706" w:right="3237" w:hanging="4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BA</w:t>
      </w:r>
      <w:r>
        <w:rPr>
          <w:rFonts w:ascii="Arial" w:eastAsia="Arial" w:hAnsi="Arial" w:cs="Arial"/>
          <w:sz w:val="22"/>
          <w:szCs w:val="22"/>
        </w:rPr>
        <w:t xml:space="preserve">B I </w:t>
      </w:r>
      <w:r>
        <w:rPr>
          <w:rFonts w:ascii="Arial" w:eastAsia="Arial" w:hAnsi="Arial" w:cs="Arial"/>
          <w:spacing w:val="1"/>
          <w:sz w:val="22"/>
          <w:szCs w:val="22"/>
        </w:rPr>
        <w:t>PE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AHU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UA</w:t>
      </w:r>
      <w:r>
        <w:rPr>
          <w:rFonts w:ascii="Arial" w:eastAsia="Arial" w:hAnsi="Arial" w:cs="Arial"/>
          <w:sz w:val="22"/>
          <w:szCs w:val="22"/>
        </w:rPr>
        <w:t>N</w:t>
      </w:r>
    </w:p>
    <w:p w14:paraId="019DA64D" w14:textId="77777777" w:rsidR="00F2366C" w:rsidRDefault="00F2366C">
      <w:pPr>
        <w:spacing w:before="4" w:line="180" w:lineRule="exact"/>
        <w:rPr>
          <w:sz w:val="18"/>
          <w:szCs w:val="18"/>
        </w:rPr>
      </w:pPr>
    </w:p>
    <w:p w14:paraId="180187DB" w14:textId="77777777" w:rsidR="00F2366C" w:rsidRDefault="00F2366C">
      <w:pPr>
        <w:spacing w:line="200" w:lineRule="exact"/>
      </w:pPr>
    </w:p>
    <w:p w14:paraId="0DC592A9" w14:textId="77777777" w:rsidR="00F2366C" w:rsidRDefault="007D7697">
      <w:pPr>
        <w:ind w:left="65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AT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BE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AK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AT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</w:p>
    <w:p w14:paraId="6F9821EA" w14:textId="77777777" w:rsidR="00F2366C" w:rsidRDefault="00F2366C">
      <w:pPr>
        <w:spacing w:before="8" w:line="120" w:lineRule="exact"/>
        <w:rPr>
          <w:sz w:val="12"/>
          <w:szCs w:val="12"/>
        </w:rPr>
      </w:pPr>
    </w:p>
    <w:p w14:paraId="3A59FF43" w14:textId="77777777" w:rsidR="00F2366C" w:rsidRDefault="007D7697">
      <w:pPr>
        <w:spacing w:line="359" w:lineRule="auto"/>
        <w:ind w:left="1017" w:right="78" w:firstLine="101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5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da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ua</w:t>
      </w:r>
      <w:r>
        <w:rPr>
          <w:rFonts w:ascii="Arial" w:eastAsia="Arial" w:hAnsi="Arial" w:cs="Arial"/>
          <w:spacing w:val="-5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fi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y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ak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ri</w:t>
      </w:r>
      <w:r>
        <w:rPr>
          <w:rFonts w:ascii="Arial" w:eastAsia="Arial" w:hAnsi="Arial" w:cs="Arial"/>
          <w:spacing w:val="2"/>
          <w:sz w:val="22"/>
          <w:szCs w:val="22"/>
        </w:rPr>
        <w:t>ku</w:t>
      </w:r>
      <w:r>
        <w:rPr>
          <w:rFonts w:ascii="Arial" w:eastAsia="Arial" w:hAnsi="Arial" w:cs="Arial"/>
          <w:spacing w:val="-5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m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og</w:t>
      </w:r>
      <w:r>
        <w:rPr>
          <w:rFonts w:ascii="Arial" w:eastAsia="Arial" w:hAnsi="Arial" w:cs="Arial"/>
          <w:spacing w:val="-5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5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pa</w:t>
      </w:r>
      <w:r>
        <w:rPr>
          <w:rFonts w:ascii="Arial" w:eastAsia="Arial" w:hAnsi="Arial" w:cs="Arial"/>
          <w:spacing w:val="-2"/>
          <w:sz w:val="22"/>
          <w:szCs w:val="22"/>
        </w:rPr>
        <w:t>ka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da</w:t>
      </w:r>
      <w:r>
        <w:rPr>
          <w:rFonts w:ascii="Arial" w:eastAsia="Arial" w:hAnsi="Arial" w:cs="Arial"/>
          <w:spacing w:val="-5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pa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pe</w:t>
      </w:r>
      <w:r>
        <w:rPr>
          <w:rFonts w:ascii="Arial" w:eastAsia="Arial" w:hAnsi="Arial" w:cs="Arial"/>
          <w:spacing w:val="-5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9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ng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ke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4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4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mi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pacing w:val="2"/>
          <w:sz w:val="22"/>
          <w:szCs w:val="22"/>
        </w:rPr>
        <w:t>ua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aga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os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ua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da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pacing w:val="7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eb</w:t>
      </w:r>
      <w:r>
        <w:rPr>
          <w:rFonts w:ascii="Arial" w:eastAsia="Arial" w:hAnsi="Arial" w:cs="Arial"/>
          <w:spacing w:val="2"/>
          <w:sz w:val="22"/>
          <w:szCs w:val="22"/>
        </w:rPr>
        <w:t>aga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es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2"/>
          <w:sz w:val="22"/>
          <w:szCs w:val="22"/>
        </w:rPr>
        <w:t>pa</w:t>
      </w:r>
      <w:r>
        <w:rPr>
          <w:rFonts w:ascii="Arial" w:eastAsia="Arial" w:hAnsi="Arial" w:cs="Arial"/>
          <w:spacing w:val="-5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un</w:t>
      </w:r>
      <w:r>
        <w:rPr>
          <w:rFonts w:ascii="Arial" w:eastAsia="Arial" w:hAnsi="Arial" w:cs="Arial"/>
          <w:spacing w:val="-5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be</w:t>
      </w:r>
      <w:r>
        <w:rPr>
          <w:rFonts w:ascii="Arial" w:eastAsia="Arial" w:hAnsi="Arial" w:cs="Arial"/>
          <w:spacing w:val="-5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ngk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ek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ti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5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be</w:t>
      </w:r>
      <w:r>
        <w:rPr>
          <w:rFonts w:ascii="Arial" w:eastAsia="Arial" w:hAnsi="Arial" w:cs="Arial"/>
          <w:spacing w:val="-5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5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4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6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pe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pacing w:val="4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5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-t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ma</w:t>
      </w:r>
      <w:proofErr w:type="spellEnd"/>
      <w:r>
        <w:rPr>
          <w:rFonts w:ascii="Arial" w:eastAsia="Arial" w:hAnsi="Arial" w:cs="Arial"/>
          <w:spacing w:val="6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u</w:t>
      </w:r>
      <w:proofErr w:type="spellEnd"/>
      <w:r>
        <w:rPr>
          <w:rFonts w:ascii="Arial" w:eastAsia="Arial" w:hAnsi="Arial" w:cs="Arial"/>
          <w:spacing w:val="6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4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-i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</w:t>
      </w:r>
      <w:proofErr w:type="spellEnd"/>
      <w:r>
        <w:rPr>
          <w:rFonts w:ascii="Arial" w:eastAsia="Arial" w:hAnsi="Arial" w:cs="Arial"/>
          <w:spacing w:val="6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en</w:t>
      </w:r>
      <w:r>
        <w:rPr>
          <w:rFonts w:ascii="Arial" w:eastAsia="Arial" w:hAnsi="Arial" w:cs="Arial"/>
          <w:spacing w:val="-1"/>
          <w:sz w:val="22"/>
          <w:szCs w:val="22"/>
        </w:rPr>
        <w:t>tin</w:t>
      </w:r>
      <w:r>
        <w:rPr>
          <w:rFonts w:ascii="Arial" w:eastAsia="Arial" w:hAnsi="Arial" w:cs="Arial"/>
          <w:sz w:val="22"/>
          <w:szCs w:val="22"/>
        </w:rPr>
        <w:t>g</w:t>
      </w:r>
      <w:proofErr w:type="spellEnd"/>
      <w:r>
        <w:rPr>
          <w:rFonts w:ascii="Arial" w:eastAsia="Arial" w:hAnsi="Arial" w:cs="Arial"/>
          <w:spacing w:val="6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gg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pa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pa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ene</w:t>
      </w:r>
      <w:r>
        <w:rPr>
          <w:rFonts w:ascii="Arial" w:eastAsia="Arial" w:hAnsi="Arial" w:cs="Arial"/>
          <w:spacing w:val="-1"/>
          <w:sz w:val="22"/>
          <w:szCs w:val="22"/>
        </w:rPr>
        <w:t>liti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ks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ya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ka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5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6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-i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sebu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4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aha</w:t>
      </w:r>
      <w:r>
        <w:rPr>
          <w:rFonts w:ascii="Arial" w:eastAsia="Arial" w:hAnsi="Arial" w:cs="Arial"/>
          <w:spacing w:val="-2"/>
          <w:sz w:val="22"/>
          <w:szCs w:val="22"/>
        </w:rPr>
        <w:t>pa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be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 </w:t>
      </w:r>
      <w:r>
        <w:rPr>
          <w:rFonts w:ascii="Arial" w:eastAsia="Arial" w:hAnsi="Arial" w:cs="Arial"/>
          <w:spacing w:val="2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bu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nn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( </w:t>
      </w:r>
      <w:r>
        <w:rPr>
          <w:rFonts w:ascii="Arial" w:eastAsia="Arial" w:hAnsi="Arial" w:cs="Arial"/>
          <w:spacing w:val="61"/>
          <w:sz w:val="22"/>
          <w:szCs w:val="22"/>
        </w:rPr>
        <w:t xml:space="preserve"> </w:t>
      </w:r>
      <w:r>
        <w:rPr>
          <w:rFonts w:ascii="Arial" w:eastAsia="Arial" w:hAnsi="Arial" w:cs="Arial"/>
          <w:color w:val="0462C1"/>
          <w:spacing w:val="-33"/>
          <w:sz w:val="22"/>
          <w:szCs w:val="22"/>
        </w:rPr>
        <w:t xml:space="preserve"> </w:t>
      </w:r>
      <w:hyperlink r:id="rId9"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h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tt</w:t>
        </w:r>
        <w:r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p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s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://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na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i</w:t>
        </w:r>
        <w:r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k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pa</w:t>
        </w:r>
        <w:r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n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g</w:t>
        </w:r>
        <w:r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k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a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t.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co</w:t>
        </w:r>
        <w:r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m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pacing w:val="-3"/>
            <w:sz w:val="22"/>
            <w:szCs w:val="22"/>
            <w:u w:val="single" w:color="0462C1"/>
          </w:rPr>
          <w:t>m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en</w:t>
        </w:r>
        <w:r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g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e</w:t>
        </w:r>
        <w:r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n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a</w:t>
        </w:r>
        <w:r>
          <w:rPr>
            <w:rFonts w:ascii="Arial" w:eastAsia="Arial" w:hAnsi="Arial" w:cs="Arial"/>
            <w:color w:val="0462C1"/>
            <w:spacing w:val="3"/>
            <w:sz w:val="22"/>
            <w:szCs w:val="22"/>
            <w:u w:val="single" w:color="0462C1"/>
          </w:rPr>
          <w:t>l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-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p5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-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d</w:t>
        </w:r>
        <w:r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a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n</w:t>
        </w:r>
        <w:r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-</w:t>
        </w:r>
      </w:hyperlink>
      <w:r>
        <w:rPr>
          <w:rFonts w:ascii="Arial" w:eastAsia="Arial" w:hAnsi="Arial" w:cs="Arial"/>
          <w:color w:val="0462C1"/>
          <w:sz w:val="22"/>
          <w:szCs w:val="22"/>
        </w:rPr>
        <w:t xml:space="preserve"> </w:t>
      </w:r>
      <w:hyperlink r:id="rId10">
        <w:proofErr w:type="spellStart"/>
        <w:r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m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an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f</w:t>
        </w:r>
        <w:r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a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a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t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n</w:t>
        </w:r>
        <w:r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y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a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-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da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l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am</w:t>
        </w:r>
        <w:r>
          <w:rPr>
            <w:rFonts w:ascii="Arial" w:eastAsia="Arial" w:hAnsi="Arial" w:cs="Arial"/>
            <w:color w:val="0462C1"/>
            <w:spacing w:val="-5"/>
            <w:sz w:val="22"/>
            <w:szCs w:val="22"/>
            <w:u w:val="single" w:color="0462C1"/>
          </w:rPr>
          <w:t>-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ku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ri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ku</w:t>
        </w:r>
        <w:r>
          <w:rPr>
            <w:rFonts w:ascii="Arial" w:eastAsia="Arial" w:hAnsi="Arial" w:cs="Arial"/>
            <w:color w:val="0462C1"/>
            <w:spacing w:val="-5"/>
            <w:sz w:val="22"/>
            <w:szCs w:val="22"/>
            <w:u w:val="single" w:color="0462C1"/>
          </w:rPr>
          <w:t>l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um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-</w:t>
        </w:r>
        <w:r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m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e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r</w:t>
        </w:r>
        <w:r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d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e</w:t>
        </w:r>
        <w:r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k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a</w:t>
        </w:r>
        <w:proofErr w:type="spellEnd"/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2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/</w:t>
        </w:r>
        <w:r>
          <w:rPr>
            <w:rFonts w:ascii="Arial" w:eastAsia="Arial" w:hAnsi="Arial" w:cs="Arial"/>
            <w:color w:val="000000"/>
            <w:sz w:val="22"/>
            <w:szCs w:val="22"/>
          </w:rPr>
          <w:t>)</w:t>
        </w:r>
      </w:hyperlink>
    </w:p>
    <w:p w14:paraId="29A28921" w14:textId="77777777" w:rsidR="00F2366C" w:rsidRDefault="007D7697">
      <w:pPr>
        <w:spacing w:before="4" w:line="360" w:lineRule="auto"/>
        <w:ind w:left="1017" w:right="82" w:firstLine="1012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Te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5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eke</w:t>
      </w:r>
      <w:r>
        <w:rPr>
          <w:rFonts w:ascii="Arial" w:eastAsia="Arial" w:hAnsi="Arial" w:cs="Arial"/>
          <w:spacing w:val="-1"/>
          <w:sz w:val="22"/>
          <w:szCs w:val="22"/>
        </w:rPr>
        <w:t>rj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aga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2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5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ku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eg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5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ma</w:t>
      </w:r>
      <w:proofErr w:type="spellEnd"/>
      <w:r>
        <w:rPr>
          <w:rFonts w:ascii="Arial" w:eastAsia="Arial" w:hAnsi="Arial" w:cs="Arial"/>
          <w:spacing w:val="2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5</w:t>
      </w:r>
    </w:p>
    <w:p w14:paraId="5B737E05" w14:textId="77777777" w:rsidR="00F2366C" w:rsidRDefault="007D7697">
      <w:pPr>
        <w:spacing w:before="3"/>
        <w:ind w:left="101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H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ri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dasa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ma</w:t>
      </w:r>
      <w:proofErr w:type="spellEnd"/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bu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pacing w:val="2"/>
          <w:sz w:val="22"/>
          <w:szCs w:val="22"/>
        </w:rPr>
        <w:t>udu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y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ada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“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ap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su</w:t>
      </w:r>
      <w:r>
        <w:rPr>
          <w:rFonts w:ascii="Arial" w:eastAsia="Arial" w:hAnsi="Arial" w:cs="Arial"/>
          <w:sz w:val="22"/>
          <w:szCs w:val="22"/>
        </w:rPr>
        <w:t>k</w:t>
      </w:r>
    </w:p>
    <w:p w14:paraId="78B66725" w14:textId="77777777" w:rsidR="00F2366C" w:rsidRDefault="00F2366C">
      <w:pPr>
        <w:spacing w:before="7" w:line="120" w:lineRule="exact"/>
        <w:rPr>
          <w:sz w:val="12"/>
          <w:szCs w:val="12"/>
        </w:rPr>
      </w:pPr>
    </w:p>
    <w:p w14:paraId="089FF4C6" w14:textId="77777777" w:rsidR="00F2366C" w:rsidRDefault="007D7697">
      <w:pPr>
        <w:ind w:left="101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un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dus</w:t>
      </w:r>
      <w:r>
        <w:rPr>
          <w:rFonts w:ascii="Arial" w:eastAsia="Arial" w:hAnsi="Arial" w:cs="Arial"/>
          <w:spacing w:val="-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ti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U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pacing w:val="6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>.</w:t>
      </w:r>
    </w:p>
    <w:p w14:paraId="7B7E0CFE" w14:textId="77777777" w:rsidR="00F2366C" w:rsidRDefault="00F2366C">
      <w:pPr>
        <w:spacing w:before="7" w:line="120" w:lineRule="exact"/>
        <w:rPr>
          <w:sz w:val="12"/>
          <w:szCs w:val="12"/>
        </w:rPr>
      </w:pPr>
    </w:p>
    <w:p w14:paraId="2DC56DE7" w14:textId="77777777" w:rsidR="00F2366C" w:rsidRDefault="007D7697">
      <w:pPr>
        <w:spacing w:line="359" w:lineRule="auto"/>
        <w:ind w:left="1017" w:right="78" w:firstLine="101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mi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ba</w:t>
      </w:r>
      <w:r>
        <w:rPr>
          <w:rFonts w:ascii="Arial" w:eastAsia="Arial" w:hAnsi="Arial" w:cs="Arial"/>
          <w:spacing w:val="-2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5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aka</w:t>
      </w:r>
      <w:r>
        <w:rPr>
          <w:rFonts w:ascii="Arial" w:eastAsia="Arial" w:hAnsi="Arial" w:cs="Arial"/>
          <w:spacing w:val="-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ad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ri</w:t>
      </w:r>
      <w:r>
        <w:rPr>
          <w:rFonts w:ascii="Arial" w:eastAsia="Arial" w:hAnsi="Arial" w:cs="Arial"/>
          <w:spacing w:val="2"/>
          <w:sz w:val="22"/>
          <w:szCs w:val="22"/>
        </w:rPr>
        <w:t>en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ke</w:t>
      </w:r>
      <w:r>
        <w:rPr>
          <w:rFonts w:ascii="Arial" w:eastAsia="Arial" w:hAnsi="Arial" w:cs="Arial"/>
          <w:spacing w:val="-1"/>
          <w:sz w:val="22"/>
          <w:szCs w:val="22"/>
        </w:rPr>
        <w:t>rj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ua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y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ka</w:t>
      </w:r>
      <w:r>
        <w:rPr>
          <w:rFonts w:ascii="Arial" w:eastAsia="Arial" w:hAnsi="Arial" w:cs="Arial"/>
          <w:spacing w:val="8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i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en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u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ka</w:t>
      </w:r>
      <w:r>
        <w:rPr>
          <w:rFonts w:ascii="Arial" w:eastAsia="Arial" w:hAnsi="Arial" w:cs="Arial"/>
          <w:sz w:val="22"/>
          <w:szCs w:val="22"/>
        </w:rPr>
        <w:t>mi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pe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an</w:t>
      </w:r>
      <w:r>
        <w:rPr>
          <w:rFonts w:ascii="Arial" w:eastAsia="Arial" w:hAnsi="Arial" w:cs="Arial"/>
          <w:sz w:val="22"/>
          <w:szCs w:val="22"/>
        </w:rPr>
        <w:t>g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pa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da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ti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5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gu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eb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ga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ilit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0A15F3B0" w14:textId="77777777" w:rsidR="00F2366C" w:rsidRDefault="00F2366C">
      <w:pPr>
        <w:spacing w:before="4" w:line="180" w:lineRule="exact"/>
        <w:rPr>
          <w:sz w:val="18"/>
          <w:szCs w:val="18"/>
        </w:rPr>
      </w:pPr>
    </w:p>
    <w:p w14:paraId="07326655" w14:textId="77777777" w:rsidR="00F2366C" w:rsidRDefault="00F2366C">
      <w:pPr>
        <w:spacing w:line="200" w:lineRule="exact"/>
      </w:pPr>
    </w:p>
    <w:p w14:paraId="338C719E" w14:textId="77777777" w:rsidR="00F2366C" w:rsidRDefault="007D7697">
      <w:pPr>
        <w:ind w:left="65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NA</w:t>
      </w:r>
      <w:r>
        <w:rPr>
          <w:rFonts w:ascii="Arial" w:eastAsia="Arial" w:hAnsi="Arial" w:cs="Arial"/>
          <w:sz w:val="22"/>
          <w:szCs w:val="22"/>
        </w:rPr>
        <w:t xml:space="preserve">MA </w:t>
      </w:r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AT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</w:p>
    <w:p w14:paraId="2DEF90B8" w14:textId="77777777" w:rsidR="00F2366C" w:rsidRDefault="007D7697">
      <w:pPr>
        <w:spacing w:before="29" w:line="380" w:lineRule="exact"/>
        <w:ind w:left="1017" w:right="80" w:firstLine="1012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be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na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fi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P</w:t>
      </w:r>
      <w:r>
        <w:rPr>
          <w:rFonts w:ascii="Arial" w:eastAsia="Arial" w:hAnsi="Arial" w:cs="Arial"/>
          <w:spacing w:val="2"/>
          <w:sz w:val="22"/>
          <w:szCs w:val="22"/>
        </w:rPr>
        <w:t>anc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1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5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Te</w:t>
      </w:r>
      <w:r>
        <w:rPr>
          <w:rFonts w:ascii="Arial" w:eastAsia="Arial" w:hAnsi="Arial" w:cs="Arial"/>
          <w:sz w:val="22"/>
          <w:szCs w:val="22"/>
        </w:rPr>
        <w:t>ma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ke</w:t>
      </w:r>
      <w:r>
        <w:rPr>
          <w:rFonts w:ascii="Arial" w:eastAsia="Arial" w:hAnsi="Arial" w:cs="Arial"/>
          <w:spacing w:val="-1"/>
          <w:sz w:val="22"/>
          <w:szCs w:val="22"/>
        </w:rPr>
        <w:t>rj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X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ahu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20</w:t>
      </w:r>
      <w:r>
        <w:rPr>
          <w:rFonts w:ascii="Arial" w:eastAsia="Arial" w:hAnsi="Arial" w:cs="Arial"/>
          <w:spacing w:val="-2"/>
          <w:sz w:val="22"/>
          <w:szCs w:val="22"/>
        </w:rPr>
        <w:t>2</w:t>
      </w:r>
      <w:r>
        <w:rPr>
          <w:rFonts w:ascii="Arial" w:eastAsia="Arial" w:hAnsi="Arial" w:cs="Arial"/>
          <w:spacing w:val="2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/</w:t>
      </w:r>
      <w:r>
        <w:rPr>
          <w:rFonts w:ascii="Arial" w:eastAsia="Arial" w:hAnsi="Arial" w:cs="Arial"/>
          <w:spacing w:val="2"/>
          <w:sz w:val="22"/>
          <w:szCs w:val="22"/>
        </w:rPr>
        <w:t>2</w:t>
      </w:r>
      <w:r>
        <w:rPr>
          <w:rFonts w:ascii="Arial" w:eastAsia="Arial" w:hAnsi="Arial" w:cs="Arial"/>
          <w:spacing w:val="-2"/>
          <w:sz w:val="22"/>
          <w:szCs w:val="22"/>
        </w:rPr>
        <w:t>0</w:t>
      </w:r>
      <w:r>
        <w:rPr>
          <w:rFonts w:ascii="Arial" w:eastAsia="Arial" w:hAnsi="Arial" w:cs="Arial"/>
          <w:spacing w:val="2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pa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D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da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ti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U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</w:p>
    <w:p w14:paraId="5A8F9FE9" w14:textId="77777777" w:rsidR="00F2366C" w:rsidRDefault="00F2366C">
      <w:pPr>
        <w:spacing w:line="200" w:lineRule="exact"/>
      </w:pPr>
    </w:p>
    <w:p w14:paraId="52F688E8" w14:textId="77777777" w:rsidR="00F2366C" w:rsidRDefault="00F2366C">
      <w:pPr>
        <w:spacing w:before="2" w:line="240" w:lineRule="exact"/>
        <w:rPr>
          <w:sz w:val="24"/>
          <w:szCs w:val="24"/>
        </w:rPr>
        <w:sectPr w:rsidR="00F2366C">
          <w:pgSz w:w="11920" w:h="16840"/>
          <w:pgMar w:top="1560" w:right="1580" w:bottom="280" w:left="1680" w:header="0" w:footer="1210" w:gutter="0"/>
          <w:cols w:space="720"/>
        </w:sectPr>
      </w:pPr>
    </w:p>
    <w:p w14:paraId="56EF0F43" w14:textId="77777777" w:rsidR="00F2366C" w:rsidRDefault="007D7697">
      <w:pPr>
        <w:spacing w:before="32"/>
        <w:ind w:left="656" w:right="-5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TU</w:t>
      </w:r>
      <w:r>
        <w:rPr>
          <w:rFonts w:ascii="Arial" w:eastAsia="Arial" w:hAnsi="Arial" w:cs="Arial"/>
          <w:spacing w:val="2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</w:p>
    <w:p w14:paraId="2C295528" w14:textId="77777777" w:rsidR="00F2366C" w:rsidRDefault="007D7697">
      <w:pPr>
        <w:spacing w:line="200" w:lineRule="exact"/>
      </w:pPr>
      <w:r>
        <w:br w:type="column"/>
      </w:r>
    </w:p>
    <w:p w14:paraId="48B4B4E0" w14:textId="77777777" w:rsidR="00F2366C" w:rsidRDefault="00F2366C">
      <w:pPr>
        <w:spacing w:before="12" w:line="200" w:lineRule="exact"/>
      </w:pPr>
    </w:p>
    <w:p w14:paraId="578BCAF1" w14:textId="77777777" w:rsidR="00F2366C" w:rsidRDefault="007D7697">
      <w:pPr>
        <w:spacing w:line="240" w:lineRule="exact"/>
        <w:rPr>
          <w:rFonts w:ascii="Arial" w:eastAsia="Arial" w:hAnsi="Arial" w:cs="Arial"/>
          <w:sz w:val="22"/>
          <w:szCs w:val="22"/>
        </w:rPr>
        <w:sectPr w:rsidR="00F2366C">
          <w:type w:val="continuous"/>
          <w:pgSz w:w="11920" w:h="16840"/>
          <w:pgMar w:top="1560" w:right="1580" w:bottom="280" w:left="1680" w:header="720" w:footer="720" w:gutter="0"/>
          <w:cols w:num="2" w:space="720" w:equalWidth="0">
            <w:col w:w="1888" w:space="141"/>
            <w:col w:w="6631"/>
          </w:cols>
        </w:sectPr>
      </w:pPr>
      <w:proofErr w:type="spellStart"/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j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position w:val="-1"/>
          <w:sz w:val="22"/>
          <w:szCs w:val="22"/>
        </w:rPr>
        <w:t>da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position w:val="-1"/>
          <w:sz w:val="22"/>
          <w:szCs w:val="22"/>
        </w:rPr>
        <w:t>k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position w:val="-1"/>
          <w:sz w:val="22"/>
          <w:szCs w:val="22"/>
        </w:rPr>
        <w:t>ada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4"/>
          <w:position w:val="-1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position w:val="-1"/>
          <w:sz w:val="22"/>
          <w:szCs w:val="22"/>
        </w:rPr>
        <w:t>:</w:t>
      </w:r>
    </w:p>
    <w:p w14:paraId="28F56A07" w14:textId="77777777" w:rsidR="00F2366C" w:rsidRDefault="00F2366C">
      <w:pPr>
        <w:spacing w:before="2" w:line="120" w:lineRule="exact"/>
        <w:rPr>
          <w:sz w:val="13"/>
          <w:szCs w:val="13"/>
        </w:rPr>
      </w:pPr>
    </w:p>
    <w:p w14:paraId="69F1464A" w14:textId="77777777" w:rsidR="00F2366C" w:rsidRDefault="007D7697">
      <w:pPr>
        <w:ind w:left="9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ga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3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3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pese</w:t>
      </w:r>
      <w:r>
        <w:rPr>
          <w:rFonts w:ascii="Arial" w:eastAsia="Arial" w:hAnsi="Arial" w:cs="Arial"/>
          <w:spacing w:val="-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3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d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3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pa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3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aha</w:t>
      </w:r>
      <w:r>
        <w:rPr>
          <w:rFonts w:ascii="Arial" w:eastAsia="Arial" w:hAnsi="Arial" w:cs="Arial"/>
          <w:sz w:val="22"/>
          <w:szCs w:val="22"/>
        </w:rPr>
        <w:t>mi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3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3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36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</w:p>
    <w:p w14:paraId="6822641D" w14:textId="77777777" w:rsidR="00F2366C" w:rsidRDefault="00F2366C">
      <w:pPr>
        <w:spacing w:before="7" w:line="120" w:lineRule="exact"/>
        <w:rPr>
          <w:sz w:val="12"/>
          <w:szCs w:val="12"/>
        </w:rPr>
      </w:pPr>
    </w:p>
    <w:p w14:paraId="0A67A792" w14:textId="77777777" w:rsidR="00F2366C" w:rsidRDefault="007D7697">
      <w:pPr>
        <w:ind w:left="1297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ndus</w:t>
      </w:r>
      <w:r>
        <w:rPr>
          <w:rFonts w:ascii="Arial" w:eastAsia="Arial" w:hAnsi="Arial" w:cs="Arial"/>
          <w:spacing w:val="-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</w:p>
    <w:p w14:paraId="45944941" w14:textId="77777777" w:rsidR="00F2366C" w:rsidRDefault="00F2366C">
      <w:pPr>
        <w:spacing w:before="8" w:line="120" w:lineRule="exact"/>
        <w:rPr>
          <w:sz w:val="12"/>
          <w:szCs w:val="12"/>
        </w:rPr>
      </w:pPr>
    </w:p>
    <w:p w14:paraId="64CB2BD0" w14:textId="77777777" w:rsidR="00F2366C" w:rsidRDefault="007D7697">
      <w:pPr>
        <w:ind w:left="937"/>
        <w:rPr>
          <w:rFonts w:ascii="Arial" w:eastAsia="Arial" w:hAnsi="Arial" w:cs="Arial"/>
          <w:sz w:val="22"/>
          <w:szCs w:val="22"/>
        </w:rPr>
        <w:sectPr w:rsidR="00F2366C">
          <w:type w:val="continuous"/>
          <w:pgSz w:w="11920" w:h="16840"/>
          <w:pgMar w:top="1560" w:right="1580" w:bottom="280" w:left="1680" w:header="720" w:footer="720" w:gutter="0"/>
          <w:cols w:space="720"/>
        </w:sectPr>
      </w:pPr>
      <w:r>
        <w:rPr>
          <w:rFonts w:ascii="Arial" w:eastAsia="Arial" w:hAnsi="Arial" w:cs="Arial"/>
          <w:spacing w:val="2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apa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baga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an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ti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ah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</w:p>
    <w:p w14:paraId="615CA54D" w14:textId="77777777" w:rsidR="00F2366C" w:rsidRDefault="00F2366C">
      <w:pPr>
        <w:spacing w:before="6" w:line="120" w:lineRule="exact"/>
        <w:rPr>
          <w:sz w:val="12"/>
          <w:szCs w:val="12"/>
        </w:rPr>
      </w:pPr>
    </w:p>
    <w:p w14:paraId="3A3E538A" w14:textId="77777777" w:rsidR="00F2366C" w:rsidRDefault="007D7697">
      <w:pPr>
        <w:ind w:left="9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5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mi</w:t>
      </w:r>
      <w:r>
        <w:rPr>
          <w:rFonts w:ascii="Arial" w:eastAsia="Arial" w:hAnsi="Arial" w:cs="Arial"/>
          <w:spacing w:val="5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apa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5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4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gh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ya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5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5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ng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5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ns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5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ad</w:t>
      </w:r>
      <w:r>
        <w:rPr>
          <w:rFonts w:ascii="Arial" w:eastAsia="Arial" w:hAnsi="Arial" w:cs="Arial"/>
          <w:sz w:val="22"/>
          <w:szCs w:val="22"/>
        </w:rPr>
        <w:t>a</w:t>
      </w:r>
    </w:p>
    <w:p w14:paraId="0417A370" w14:textId="77777777" w:rsidR="00F2366C" w:rsidRDefault="00F2366C">
      <w:pPr>
        <w:spacing w:before="7" w:line="120" w:lineRule="exact"/>
        <w:rPr>
          <w:sz w:val="12"/>
          <w:szCs w:val="12"/>
        </w:rPr>
      </w:pPr>
    </w:p>
    <w:p w14:paraId="19E5AC0C" w14:textId="77777777" w:rsidR="00F2366C" w:rsidRDefault="007D7697">
      <w:pPr>
        <w:ind w:left="1297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fi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4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</w:p>
    <w:p w14:paraId="1B061038" w14:textId="77777777" w:rsidR="00F2366C" w:rsidRDefault="00F2366C">
      <w:pPr>
        <w:spacing w:before="7" w:line="100" w:lineRule="exact"/>
        <w:rPr>
          <w:sz w:val="10"/>
          <w:szCs w:val="10"/>
        </w:rPr>
      </w:pPr>
    </w:p>
    <w:p w14:paraId="52A8EF3D" w14:textId="77777777" w:rsidR="00F2366C" w:rsidRDefault="00F2366C">
      <w:pPr>
        <w:spacing w:line="200" w:lineRule="exact"/>
      </w:pPr>
    </w:p>
    <w:p w14:paraId="35EEC829" w14:textId="77777777" w:rsidR="00F2366C" w:rsidRDefault="00F2366C">
      <w:pPr>
        <w:spacing w:line="200" w:lineRule="exact"/>
      </w:pPr>
    </w:p>
    <w:p w14:paraId="24818DEF" w14:textId="77777777" w:rsidR="00F2366C" w:rsidRDefault="007D7697">
      <w:pPr>
        <w:ind w:left="65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ANF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</w:p>
    <w:p w14:paraId="192ED6C7" w14:textId="77777777" w:rsidR="00F2366C" w:rsidRDefault="00F2366C">
      <w:pPr>
        <w:spacing w:before="8" w:line="120" w:lineRule="exact"/>
        <w:rPr>
          <w:sz w:val="12"/>
          <w:szCs w:val="12"/>
        </w:rPr>
      </w:pPr>
    </w:p>
    <w:p w14:paraId="34F258AD" w14:textId="77777777" w:rsidR="00F2366C" w:rsidRDefault="007D7697">
      <w:pPr>
        <w:ind w:left="2029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5040AA28" w14:textId="77777777" w:rsidR="00F2366C" w:rsidRDefault="00F2366C">
      <w:pPr>
        <w:spacing w:before="7" w:line="120" w:lineRule="exact"/>
        <w:rPr>
          <w:sz w:val="12"/>
          <w:szCs w:val="12"/>
        </w:rPr>
      </w:pPr>
    </w:p>
    <w:p w14:paraId="5BCC9B0B" w14:textId="77777777" w:rsidR="00F2366C" w:rsidRDefault="007D7697">
      <w:pPr>
        <w:ind w:left="9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dun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</w:p>
    <w:p w14:paraId="5364DF05" w14:textId="77777777" w:rsidR="00F2366C" w:rsidRDefault="00F2366C">
      <w:pPr>
        <w:spacing w:before="3" w:line="120" w:lineRule="exact"/>
        <w:rPr>
          <w:sz w:val="12"/>
          <w:szCs w:val="12"/>
        </w:rPr>
      </w:pPr>
    </w:p>
    <w:p w14:paraId="5FCC9D7A" w14:textId="77777777" w:rsidR="00F2366C" w:rsidRDefault="007D7697">
      <w:pPr>
        <w:ind w:left="9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ti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ah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</w:p>
    <w:p w14:paraId="47C24948" w14:textId="77777777" w:rsidR="00F2366C" w:rsidRDefault="00F2366C">
      <w:pPr>
        <w:spacing w:before="7" w:line="120" w:lineRule="exact"/>
        <w:rPr>
          <w:sz w:val="12"/>
          <w:szCs w:val="12"/>
        </w:rPr>
      </w:pPr>
    </w:p>
    <w:p w14:paraId="03822195" w14:textId="77777777" w:rsidR="00F2366C" w:rsidRDefault="007D7697">
      <w:pPr>
        <w:ind w:left="9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4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4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ak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pacing w:val="4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>an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4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ua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den</w:t>
      </w:r>
      <w:r>
        <w:rPr>
          <w:rFonts w:ascii="Arial" w:eastAsia="Arial" w:hAnsi="Arial" w:cs="Arial"/>
          <w:spacing w:val="-2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4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ns</w:t>
      </w:r>
      <w:r>
        <w:rPr>
          <w:rFonts w:ascii="Arial" w:eastAsia="Arial" w:hAnsi="Arial" w:cs="Arial"/>
          <w:spacing w:val="5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ns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</w:p>
    <w:p w14:paraId="324EFD1D" w14:textId="77777777" w:rsidR="00F2366C" w:rsidRDefault="00F2366C">
      <w:pPr>
        <w:spacing w:before="7" w:line="120" w:lineRule="exact"/>
        <w:rPr>
          <w:sz w:val="12"/>
          <w:szCs w:val="12"/>
        </w:rPr>
      </w:pPr>
    </w:p>
    <w:p w14:paraId="1B510CEA" w14:textId="77777777" w:rsidR="00F2366C" w:rsidRDefault="007D7697">
      <w:pPr>
        <w:ind w:left="1297"/>
        <w:rPr>
          <w:rFonts w:ascii="Arial" w:eastAsia="Arial" w:hAnsi="Arial" w:cs="Arial"/>
          <w:sz w:val="22"/>
          <w:szCs w:val="22"/>
        </w:rPr>
        <w:sectPr w:rsidR="00F2366C">
          <w:pgSz w:w="11920" w:h="16840"/>
          <w:pgMar w:top="1560" w:right="1580" w:bottom="280" w:left="1680" w:header="0" w:footer="1210" w:gutter="0"/>
          <w:cols w:space="720"/>
        </w:sectPr>
      </w:pP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fi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casi</w:t>
      </w:r>
      <w:r>
        <w:rPr>
          <w:rFonts w:ascii="Arial" w:eastAsia="Arial" w:hAnsi="Arial" w:cs="Arial"/>
          <w:spacing w:val="-1"/>
          <w:sz w:val="22"/>
          <w:szCs w:val="22"/>
        </w:rPr>
        <w:t>la</w:t>
      </w:r>
    </w:p>
    <w:p w14:paraId="0F693C83" w14:textId="77777777" w:rsidR="00F2366C" w:rsidRDefault="00F2366C">
      <w:pPr>
        <w:spacing w:before="6" w:line="120" w:lineRule="exact"/>
        <w:rPr>
          <w:sz w:val="12"/>
          <w:szCs w:val="12"/>
        </w:rPr>
      </w:pPr>
    </w:p>
    <w:p w14:paraId="5343165A" w14:textId="77777777" w:rsidR="00F2366C" w:rsidRDefault="007D7697">
      <w:pPr>
        <w:ind w:left="4209" w:right="3741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BA</w:t>
      </w:r>
      <w:r>
        <w:rPr>
          <w:rFonts w:ascii="Arial" w:eastAsia="Arial" w:hAnsi="Arial" w:cs="Arial"/>
          <w:sz w:val="22"/>
          <w:szCs w:val="22"/>
        </w:rPr>
        <w:t xml:space="preserve">B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I</w:t>
      </w:r>
    </w:p>
    <w:p w14:paraId="4FBD4D57" w14:textId="77777777" w:rsidR="00F2366C" w:rsidRDefault="00F2366C">
      <w:pPr>
        <w:spacing w:before="7" w:line="120" w:lineRule="exact"/>
        <w:rPr>
          <w:sz w:val="12"/>
          <w:szCs w:val="12"/>
        </w:rPr>
      </w:pPr>
    </w:p>
    <w:p w14:paraId="2C4CE9DC" w14:textId="77777777" w:rsidR="00F2366C" w:rsidRDefault="007D7697">
      <w:pPr>
        <w:ind w:left="3830" w:right="3363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APOR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</w:p>
    <w:p w14:paraId="1DB45BF0" w14:textId="77777777" w:rsidR="00F2366C" w:rsidRDefault="00F2366C">
      <w:pPr>
        <w:spacing w:before="7" w:line="100" w:lineRule="exact"/>
        <w:rPr>
          <w:sz w:val="10"/>
          <w:szCs w:val="10"/>
        </w:rPr>
      </w:pPr>
    </w:p>
    <w:p w14:paraId="2B37D6D0" w14:textId="77777777" w:rsidR="00F2366C" w:rsidRDefault="00F2366C">
      <w:pPr>
        <w:spacing w:line="200" w:lineRule="exact"/>
      </w:pPr>
    </w:p>
    <w:p w14:paraId="1838AE20" w14:textId="77777777" w:rsidR="00F2366C" w:rsidRDefault="00F2366C">
      <w:pPr>
        <w:spacing w:line="200" w:lineRule="exact"/>
      </w:pPr>
    </w:p>
    <w:p w14:paraId="517CBCD1" w14:textId="77777777" w:rsidR="00F2366C" w:rsidRDefault="007D7697">
      <w:pPr>
        <w:ind w:left="65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TE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 W</w:t>
      </w:r>
      <w:r>
        <w:rPr>
          <w:rFonts w:ascii="Arial" w:eastAsia="Arial" w:hAnsi="Arial" w:cs="Arial"/>
          <w:spacing w:val="1"/>
          <w:sz w:val="22"/>
          <w:szCs w:val="22"/>
        </w:rPr>
        <w:t>AK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U </w:t>
      </w:r>
      <w:r>
        <w:rPr>
          <w:rFonts w:ascii="Arial" w:eastAsia="Arial" w:hAnsi="Arial" w:cs="Arial"/>
          <w:spacing w:val="1"/>
          <w:sz w:val="22"/>
          <w:szCs w:val="22"/>
        </w:rPr>
        <w:t>KEG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TA</w:t>
      </w:r>
      <w:r>
        <w:rPr>
          <w:rFonts w:ascii="Arial" w:eastAsia="Arial" w:hAnsi="Arial" w:cs="Arial"/>
          <w:sz w:val="22"/>
          <w:szCs w:val="22"/>
        </w:rPr>
        <w:t>N</w:t>
      </w:r>
    </w:p>
    <w:p w14:paraId="39648ACC" w14:textId="77777777" w:rsidR="00F2366C" w:rsidRDefault="00F2366C">
      <w:pPr>
        <w:spacing w:before="8" w:line="120" w:lineRule="exact"/>
        <w:rPr>
          <w:sz w:val="12"/>
          <w:szCs w:val="12"/>
        </w:rPr>
      </w:pPr>
    </w:p>
    <w:p w14:paraId="612D8B06" w14:textId="6333C603" w:rsidR="00F2366C" w:rsidRPr="003E009F" w:rsidRDefault="007D7697">
      <w:pPr>
        <w:spacing w:line="359" w:lineRule="auto"/>
        <w:ind w:left="1017" w:right="81" w:firstLine="1012"/>
        <w:jc w:val="both"/>
        <w:rPr>
          <w:rFonts w:ascii="Arial" w:eastAsia="Arial" w:hAnsi="Arial" w:cs="Arial"/>
          <w:color w:val="000000" w:themeColor="text1"/>
          <w:sz w:val="22"/>
          <w:szCs w:val="22"/>
          <w:lang w:val="id-ID"/>
        </w:rPr>
      </w:pP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5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rj</w:t>
      </w:r>
      <w:r>
        <w:rPr>
          <w:rFonts w:ascii="Arial" w:eastAsia="Arial" w:hAnsi="Arial" w:cs="Arial"/>
          <w:spacing w:val="2"/>
          <w:sz w:val="22"/>
          <w:szCs w:val="22"/>
        </w:rPr>
        <w:t>aa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X 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N 5 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8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2</w:t>
      </w:r>
      <w:r>
        <w:rPr>
          <w:rFonts w:ascii="Arial" w:eastAsia="Arial" w:hAnsi="Arial" w:cs="Arial"/>
          <w:spacing w:val="2"/>
          <w:sz w:val="22"/>
          <w:szCs w:val="22"/>
        </w:rPr>
        <w:t>022</w:t>
      </w:r>
      <w:r>
        <w:rPr>
          <w:rFonts w:ascii="Arial" w:eastAsia="Arial" w:hAnsi="Arial" w:cs="Arial"/>
          <w:spacing w:val="-5"/>
          <w:sz w:val="22"/>
          <w:szCs w:val="22"/>
        </w:rPr>
        <w:t>/</w:t>
      </w:r>
      <w:r>
        <w:rPr>
          <w:rFonts w:ascii="Arial" w:eastAsia="Arial" w:hAnsi="Arial" w:cs="Arial"/>
          <w:spacing w:val="2"/>
          <w:sz w:val="22"/>
          <w:szCs w:val="22"/>
        </w:rPr>
        <w:t>20</w:t>
      </w:r>
      <w:r>
        <w:rPr>
          <w:rFonts w:ascii="Arial" w:eastAsia="Arial" w:hAnsi="Arial" w:cs="Arial"/>
          <w:spacing w:val="-2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d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N 5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5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 xml:space="preserve">a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uan</w:t>
      </w:r>
      <w:r>
        <w:rPr>
          <w:rFonts w:ascii="Arial" w:eastAsia="Arial" w:hAnsi="Arial" w:cs="Arial"/>
          <w:sz w:val="22"/>
          <w:szCs w:val="22"/>
        </w:rPr>
        <w:t>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4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ha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proofErr w:type="spellEnd"/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nd</w:t>
      </w:r>
      <w:r>
        <w:rPr>
          <w:rFonts w:ascii="Arial" w:eastAsia="Arial" w:hAnsi="Arial" w:cs="Arial"/>
          <w:spacing w:val="2"/>
          <w:sz w:val="22"/>
          <w:szCs w:val="22"/>
        </w:rPr>
        <w:t>oo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se</w:t>
      </w:r>
      <w:r>
        <w:rPr>
          <w:rFonts w:ascii="Arial" w:eastAsia="Arial" w:hAnsi="Arial" w:cs="Arial"/>
          <w:spacing w:val="-5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am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1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ri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b/>
          <w:color w:val="000000" w:themeColor="text1"/>
          <w:spacing w:val="1"/>
          <w:sz w:val="22"/>
          <w:szCs w:val="22"/>
        </w:rPr>
        <w:t>Ad</w:t>
      </w:r>
      <w:r w:rsidRPr="003E009F">
        <w:rPr>
          <w:rFonts w:ascii="Arial" w:eastAsia="Arial" w:hAnsi="Arial" w:cs="Arial"/>
          <w:b/>
          <w:color w:val="000000" w:themeColor="text1"/>
          <w:spacing w:val="2"/>
          <w:sz w:val="22"/>
          <w:szCs w:val="22"/>
        </w:rPr>
        <w:t>a</w:t>
      </w:r>
      <w:r w:rsidRPr="003E009F">
        <w:rPr>
          <w:rFonts w:ascii="Arial" w:eastAsia="Arial" w:hAnsi="Arial" w:cs="Arial"/>
          <w:b/>
          <w:color w:val="000000" w:themeColor="text1"/>
          <w:spacing w:val="-2"/>
          <w:sz w:val="22"/>
          <w:szCs w:val="22"/>
        </w:rPr>
        <w:t>p</w:t>
      </w:r>
      <w:r w:rsidRPr="003E009F">
        <w:rPr>
          <w:rFonts w:ascii="Arial" w:eastAsia="Arial" w:hAnsi="Arial" w:cs="Arial"/>
          <w:b/>
          <w:color w:val="000000" w:themeColor="text1"/>
          <w:spacing w:val="1"/>
          <w:sz w:val="22"/>
          <w:szCs w:val="22"/>
        </w:rPr>
        <w:t>u</w:t>
      </w:r>
      <w:r w:rsidRPr="003E009F">
        <w:rPr>
          <w:rFonts w:ascii="Arial" w:eastAsia="Arial" w:hAnsi="Arial" w:cs="Arial"/>
          <w:b/>
          <w:color w:val="000000" w:themeColor="text1"/>
          <w:sz w:val="22"/>
          <w:szCs w:val="22"/>
        </w:rPr>
        <w:t>n</w:t>
      </w:r>
      <w:r w:rsidRPr="003E009F">
        <w:rPr>
          <w:rFonts w:ascii="Arial" w:eastAsia="Arial" w:hAnsi="Arial" w:cs="Arial"/>
          <w:b/>
          <w:color w:val="000000" w:themeColor="text1"/>
          <w:spacing w:val="4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b/>
          <w:color w:val="000000" w:themeColor="text1"/>
          <w:spacing w:val="-2"/>
          <w:sz w:val="22"/>
          <w:szCs w:val="22"/>
        </w:rPr>
        <w:t>ru</w:t>
      </w:r>
      <w:r w:rsidRPr="003E009F">
        <w:rPr>
          <w:rFonts w:ascii="Arial" w:eastAsia="Arial" w:hAnsi="Arial" w:cs="Arial"/>
          <w:b/>
          <w:color w:val="000000" w:themeColor="text1"/>
          <w:spacing w:val="2"/>
          <w:sz w:val="22"/>
          <w:szCs w:val="22"/>
        </w:rPr>
        <w:t>a</w:t>
      </w:r>
      <w:r w:rsidRPr="003E009F">
        <w:rPr>
          <w:rFonts w:ascii="Arial" w:eastAsia="Arial" w:hAnsi="Arial" w:cs="Arial"/>
          <w:b/>
          <w:color w:val="000000" w:themeColor="text1"/>
          <w:spacing w:val="-2"/>
          <w:sz w:val="22"/>
          <w:szCs w:val="22"/>
        </w:rPr>
        <w:t>n</w:t>
      </w:r>
      <w:r w:rsidRPr="003E009F">
        <w:rPr>
          <w:rFonts w:ascii="Arial" w:eastAsia="Arial" w:hAnsi="Arial" w:cs="Arial"/>
          <w:b/>
          <w:color w:val="000000" w:themeColor="text1"/>
          <w:sz w:val="22"/>
          <w:szCs w:val="22"/>
        </w:rPr>
        <w:t>g</w:t>
      </w:r>
      <w:proofErr w:type="spellEnd"/>
      <w:r w:rsidRPr="003E009F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b/>
          <w:color w:val="000000" w:themeColor="text1"/>
          <w:spacing w:val="2"/>
          <w:sz w:val="22"/>
          <w:szCs w:val="22"/>
        </w:rPr>
        <w:t>ke</w:t>
      </w:r>
      <w:r w:rsidRPr="003E009F">
        <w:rPr>
          <w:rFonts w:ascii="Arial" w:eastAsia="Arial" w:hAnsi="Arial" w:cs="Arial"/>
          <w:b/>
          <w:color w:val="000000" w:themeColor="text1"/>
          <w:spacing w:val="-1"/>
          <w:sz w:val="22"/>
          <w:szCs w:val="22"/>
        </w:rPr>
        <w:t>l</w:t>
      </w:r>
      <w:r w:rsidRPr="003E009F">
        <w:rPr>
          <w:rFonts w:ascii="Arial" w:eastAsia="Arial" w:hAnsi="Arial" w:cs="Arial"/>
          <w:b/>
          <w:color w:val="000000" w:themeColor="text1"/>
          <w:spacing w:val="2"/>
          <w:sz w:val="22"/>
          <w:szCs w:val="22"/>
        </w:rPr>
        <w:t>a</w:t>
      </w:r>
      <w:r w:rsidRPr="003E009F">
        <w:rPr>
          <w:rFonts w:ascii="Arial" w:eastAsia="Arial" w:hAnsi="Arial" w:cs="Arial"/>
          <w:b/>
          <w:color w:val="000000" w:themeColor="text1"/>
          <w:sz w:val="22"/>
          <w:szCs w:val="22"/>
        </w:rPr>
        <w:t>s</w:t>
      </w:r>
      <w:proofErr w:type="spellEnd"/>
      <w:r w:rsidRPr="003E009F">
        <w:rPr>
          <w:rFonts w:ascii="Arial" w:eastAsia="Arial" w:hAnsi="Arial" w:cs="Arial"/>
          <w:b/>
          <w:color w:val="000000" w:themeColor="text1"/>
          <w:spacing w:val="1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b/>
          <w:color w:val="000000" w:themeColor="text1"/>
          <w:spacing w:val="-2"/>
          <w:sz w:val="22"/>
          <w:szCs w:val="22"/>
        </w:rPr>
        <w:t>y</w:t>
      </w:r>
      <w:r w:rsidRPr="003E009F">
        <w:rPr>
          <w:rFonts w:ascii="Arial" w:eastAsia="Arial" w:hAnsi="Arial" w:cs="Arial"/>
          <w:b/>
          <w:color w:val="000000" w:themeColor="text1"/>
          <w:spacing w:val="2"/>
          <w:sz w:val="22"/>
          <w:szCs w:val="22"/>
        </w:rPr>
        <w:t>a</w:t>
      </w:r>
      <w:r w:rsidRPr="003E009F">
        <w:rPr>
          <w:rFonts w:ascii="Arial" w:eastAsia="Arial" w:hAnsi="Arial" w:cs="Arial"/>
          <w:b/>
          <w:color w:val="000000" w:themeColor="text1"/>
          <w:spacing w:val="-2"/>
          <w:sz w:val="22"/>
          <w:szCs w:val="22"/>
        </w:rPr>
        <w:t>n</w:t>
      </w:r>
      <w:r w:rsidRPr="003E009F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g </w:t>
      </w:r>
      <w:r w:rsidRPr="003E009F">
        <w:rPr>
          <w:rFonts w:ascii="Arial" w:eastAsia="Arial" w:hAnsi="Arial" w:cs="Arial"/>
          <w:b/>
          <w:color w:val="000000" w:themeColor="text1"/>
          <w:spacing w:val="2"/>
          <w:sz w:val="22"/>
          <w:szCs w:val="22"/>
        </w:rPr>
        <w:t>ka</w:t>
      </w:r>
      <w:r w:rsidRPr="003E009F">
        <w:rPr>
          <w:rFonts w:ascii="Arial" w:eastAsia="Arial" w:hAnsi="Arial" w:cs="Arial"/>
          <w:b/>
          <w:color w:val="000000" w:themeColor="text1"/>
          <w:sz w:val="22"/>
          <w:szCs w:val="22"/>
        </w:rPr>
        <w:t>mi</w:t>
      </w:r>
      <w:r w:rsidRPr="003E009F">
        <w:rPr>
          <w:rFonts w:ascii="Arial" w:eastAsia="Arial" w:hAnsi="Arial" w:cs="Arial"/>
          <w:b/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b/>
          <w:color w:val="000000" w:themeColor="text1"/>
          <w:spacing w:val="-2"/>
          <w:sz w:val="22"/>
          <w:szCs w:val="22"/>
        </w:rPr>
        <w:t>p</w:t>
      </w:r>
      <w:r w:rsidRPr="003E009F">
        <w:rPr>
          <w:rFonts w:ascii="Arial" w:eastAsia="Arial" w:hAnsi="Arial" w:cs="Arial"/>
          <w:b/>
          <w:color w:val="000000" w:themeColor="text1"/>
          <w:spacing w:val="2"/>
          <w:sz w:val="22"/>
          <w:szCs w:val="22"/>
        </w:rPr>
        <w:t>aka</w:t>
      </w:r>
      <w:r w:rsidRPr="003E009F">
        <w:rPr>
          <w:rFonts w:ascii="Arial" w:eastAsia="Arial" w:hAnsi="Arial" w:cs="Arial"/>
          <w:b/>
          <w:color w:val="000000" w:themeColor="text1"/>
          <w:sz w:val="22"/>
          <w:szCs w:val="22"/>
        </w:rPr>
        <w:t>i</w:t>
      </w:r>
      <w:proofErr w:type="spellEnd"/>
      <w:r w:rsidRPr="003E009F">
        <w:rPr>
          <w:rFonts w:ascii="Arial" w:eastAsia="Arial" w:hAnsi="Arial" w:cs="Arial"/>
          <w:b/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b/>
          <w:color w:val="000000" w:themeColor="text1"/>
          <w:spacing w:val="-2"/>
          <w:sz w:val="22"/>
          <w:szCs w:val="22"/>
        </w:rPr>
        <w:t>a</w:t>
      </w:r>
      <w:r w:rsidRPr="003E009F">
        <w:rPr>
          <w:rFonts w:ascii="Arial" w:eastAsia="Arial" w:hAnsi="Arial" w:cs="Arial"/>
          <w:b/>
          <w:color w:val="000000" w:themeColor="text1"/>
          <w:spacing w:val="1"/>
          <w:sz w:val="22"/>
          <w:szCs w:val="22"/>
        </w:rPr>
        <w:t>d</w:t>
      </w:r>
      <w:r w:rsidRPr="003E009F">
        <w:rPr>
          <w:rFonts w:ascii="Arial" w:eastAsia="Arial" w:hAnsi="Arial" w:cs="Arial"/>
          <w:b/>
          <w:color w:val="000000" w:themeColor="text1"/>
          <w:spacing w:val="2"/>
          <w:sz w:val="22"/>
          <w:szCs w:val="22"/>
        </w:rPr>
        <w:t>a</w:t>
      </w:r>
      <w:r w:rsidRPr="003E009F">
        <w:rPr>
          <w:rFonts w:ascii="Arial" w:eastAsia="Arial" w:hAnsi="Arial" w:cs="Arial"/>
          <w:b/>
          <w:color w:val="000000" w:themeColor="text1"/>
          <w:spacing w:val="-1"/>
          <w:sz w:val="22"/>
          <w:szCs w:val="22"/>
        </w:rPr>
        <w:t>l</w:t>
      </w:r>
      <w:r w:rsidRPr="003E009F">
        <w:rPr>
          <w:rFonts w:ascii="Arial" w:eastAsia="Arial" w:hAnsi="Arial" w:cs="Arial"/>
          <w:b/>
          <w:color w:val="000000" w:themeColor="text1"/>
          <w:spacing w:val="-2"/>
          <w:sz w:val="22"/>
          <w:szCs w:val="22"/>
        </w:rPr>
        <w:t>a</w:t>
      </w:r>
      <w:proofErr w:type="spellEnd"/>
      <w:r w:rsidR="008041F4" w:rsidRPr="003E009F">
        <w:rPr>
          <w:rFonts w:ascii="Arial" w:eastAsia="Arial" w:hAnsi="Arial" w:cs="Arial"/>
          <w:b/>
          <w:color w:val="000000" w:themeColor="text1"/>
          <w:sz w:val="22"/>
          <w:szCs w:val="22"/>
          <w:lang w:val="id-ID"/>
        </w:rPr>
        <w:t>h 201.</w:t>
      </w:r>
    </w:p>
    <w:p w14:paraId="2B3B59FF" w14:textId="77777777" w:rsidR="00F2366C" w:rsidRDefault="007D7697">
      <w:pPr>
        <w:spacing w:before="5" w:line="360" w:lineRule="auto"/>
        <w:ind w:left="1017" w:right="78" w:firstLine="1012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rl</w:t>
      </w:r>
      <w:r>
        <w:rPr>
          <w:rFonts w:ascii="Arial" w:eastAsia="Arial" w:hAnsi="Arial" w:cs="Arial"/>
          <w:spacing w:val="2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proofErr w:type="spellEnd"/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en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pa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J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ang</w:t>
      </w:r>
      <w:r>
        <w:rPr>
          <w:rFonts w:ascii="Arial" w:eastAsia="Arial" w:hAnsi="Arial" w:cs="Arial"/>
          <w:spacing w:val="-2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7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>eb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20</w:t>
      </w:r>
      <w:r>
        <w:rPr>
          <w:rFonts w:ascii="Arial" w:eastAsia="Arial" w:hAnsi="Arial" w:cs="Arial"/>
          <w:spacing w:val="-2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–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2</w:t>
      </w:r>
      <w:r>
        <w:rPr>
          <w:rFonts w:ascii="Arial" w:eastAsia="Arial" w:hAnsi="Arial" w:cs="Arial"/>
          <w:spacing w:val="-2"/>
          <w:sz w:val="22"/>
          <w:szCs w:val="22"/>
        </w:rPr>
        <w:t>0</w:t>
      </w:r>
      <w:r>
        <w:rPr>
          <w:rFonts w:ascii="Arial" w:eastAsia="Arial" w:hAnsi="Arial" w:cs="Arial"/>
          <w:spacing w:val="2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2"/>
          <w:sz w:val="22"/>
          <w:szCs w:val="22"/>
        </w:rPr>
        <w:t>07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-2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–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1</w:t>
      </w:r>
      <w:r>
        <w:rPr>
          <w:rFonts w:ascii="Arial" w:eastAsia="Arial" w:hAnsi="Arial" w:cs="Arial"/>
          <w:spacing w:val="2"/>
          <w:sz w:val="22"/>
          <w:szCs w:val="22"/>
        </w:rPr>
        <w:t>3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un</w:t>
      </w:r>
      <w:r>
        <w:rPr>
          <w:rFonts w:ascii="Arial" w:eastAsia="Arial" w:hAnsi="Arial" w:cs="Arial"/>
          <w:sz w:val="22"/>
          <w:szCs w:val="22"/>
        </w:rPr>
        <w:t>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ka</w:t>
      </w:r>
      <w:r>
        <w:rPr>
          <w:rFonts w:ascii="Arial" w:eastAsia="Arial" w:hAnsi="Arial" w:cs="Arial"/>
          <w:sz w:val="22"/>
          <w:szCs w:val="22"/>
        </w:rPr>
        <w:t>mi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ah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eng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ku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ba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2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aca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1EF845EF" w14:textId="77777777" w:rsidR="00F2366C" w:rsidRDefault="00F2366C">
      <w:pPr>
        <w:spacing w:before="3" w:line="180" w:lineRule="exact"/>
        <w:rPr>
          <w:sz w:val="18"/>
          <w:szCs w:val="18"/>
        </w:rPr>
      </w:pPr>
    </w:p>
    <w:p w14:paraId="359FA170" w14:textId="77777777" w:rsidR="00F2366C" w:rsidRDefault="00F2366C">
      <w:pPr>
        <w:spacing w:line="200" w:lineRule="exact"/>
      </w:pPr>
    </w:p>
    <w:p w14:paraId="480127B2" w14:textId="77777777" w:rsidR="00F2366C" w:rsidRDefault="007D7697">
      <w:pPr>
        <w:ind w:left="65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HAS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AT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</w:p>
    <w:p w14:paraId="6F5CA19E" w14:textId="77777777" w:rsidR="00F2366C" w:rsidRDefault="00F2366C">
      <w:pPr>
        <w:spacing w:before="3" w:line="120" w:lineRule="exact"/>
        <w:rPr>
          <w:sz w:val="12"/>
          <w:szCs w:val="12"/>
        </w:rPr>
      </w:pPr>
    </w:p>
    <w:p w14:paraId="4FB10EF4" w14:textId="77777777" w:rsidR="00F2366C" w:rsidRDefault="007D7697">
      <w:pPr>
        <w:spacing w:line="360" w:lineRule="auto"/>
        <w:ind w:left="1017" w:right="84" w:firstLine="1012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5</w:t>
      </w:r>
      <w:r>
        <w:rPr>
          <w:rFonts w:ascii="Arial" w:eastAsia="Arial" w:hAnsi="Arial" w:cs="Arial"/>
          <w:spacing w:val="2"/>
          <w:sz w:val="22"/>
          <w:szCs w:val="22"/>
        </w:rPr>
        <w:t xml:space="preserve"> ya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ka</w:t>
      </w:r>
      <w:r>
        <w:rPr>
          <w:rFonts w:ascii="Arial" w:eastAsia="Arial" w:hAnsi="Arial" w:cs="Arial"/>
          <w:sz w:val="22"/>
          <w:szCs w:val="22"/>
        </w:rPr>
        <w:t xml:space="preserve">mi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sa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ak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an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kep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dap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pe</w:t>
      </w:r>
      <w:r>
        <w:rPr>
          <w:rFonts w:ascii="Arial" w:eastAsia="Arial" w:hAnsi="Arial" w:cs="Arial"/>
          <w:spacing w:val="-1"/>
          <w:sz w:val="22"/>
          <w:szCs w:val="22"/>
        </w:rPr>
        <w:t>ri</w:t>
      </w:r>
      <w:r>
        <w:rPr>
          <w:rFonts w:ascii="Arial" w:eastAsia="Arial" w:hAnsi="Arial" w:cs="Arial"/>
          <w:spacing w:val="2"/>
          <w:sz w:val="22"/>
          <w:szCs w:val="22"/>
        </w:rPr>
        <w:t>nc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6"/>
          <w:sz w:val="22"/>
          <w:szCs w:val="22"/>
        </w:rPr>
        <w:t>h</w:t>
      </w:r>
      <w:r>
        <w:rPr>
          <w:rFonts w:ascii="Arial" w:eastAsia="Arial" w:hAnsi="Arial" w:cs="Arial"/>
          <w:spacing w:val="2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ti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ha</w:t>
      </w:r>
      <w:r>
        <w:rPr>
          <w:rFonts w:ascii="Arial" w:eastAsia="Arial" w:hAnsi="Arial" w:cs="Arial"/>
          <w:spacing w:val="-1"/>
          <w:sz w:val="22"/>
          <w:szCs w:val="22"/>
        </w:rPr>
        <w:t>ri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ada</w:t>
      </w:r>
      <w:r>
        <w:rPr>
          <w:rFonts w:ascii="Arial" w:eastAsia="Arial" w:hAnsi="Arial" w:cs="Arial"/>
          <w:spacing w:val="-5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be</w:t>
      </w:r>
      <w:r>
        <w:rPr>
          <w:rFonts w:ascii="Arial" w:eastAsia="Arial" w:hAnsi="Arial" w:cs="Arial"/>
          <w:spacing w:val="-1"/>
          <w:sz w:val="22"/>
          <w:szCs w:val="22"/>
        </w:rPr>
        <w:t>ri</w:t>
      </w:r>
      <w:r>
        <w:rPr>
          <w:rFonts w:ascii="Arial" w:eastAsia="Arial" w:hAnsi="Arial" w:cs="Arial"/>
          <w:spacing w:val="2"/>
          <w:sz w:val="22"/>
          <w:szCs w:val="22"/>
        </w:rPr>
        <w:t>ku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5697777D" w14:textId="77777777" w:rsidR="00F2366C" w:rsidRDefault="007D7697">
      <w:pPr>
        <w:spacing w:before="3"/>
        <w:ind w:left="94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H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pe</w:t>
      </w:r>
      <w:r>
        <w:rPr>
          <w:rFonts w:ascii="Arial" w:eastAsia="Arial" w:hAnsi="Arial" w:cs="Arial"/>
          <w:spacing w:val="-1"/>
          <w:sz w:val="22"/>
          <w:szCs w:val="22"/>
        </w:rPr>
        <w:t>rt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5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en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2</w:t>
      </w:r>
      <w:r>
        <w:rPr>
          <w:rFonts w:ascii="Arial" w:eastAsia="Arial" w:hAnsi="Arial" w:cs="Arial"/>
          <w:sz w:val="22"/>
          <w:szCs w:val="22"/>
        </w:rPr>
        <w:t>7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ua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20</w:t>
      </w:r>
      <w:r>
        <w:rPr>
          <w:rFonts w:ascii="Arial" w:eastAsia="Arial" w:hAnsi="Arial" w:cs="Arial"/>
          <w:spacing w:val="-2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3</w:t>
      </w:r>
    </w:p>
    <w:p w14:paraId="0BCFCFE1" w14:textId="77777777" w:rsidR="00F2366C" w:rsidRDefault="00F2366C">
      <w:pPr>
        <w:spacing w:before="7" w:line="120" w:lineRule="exact"/>
        <w:rPr>
          <w:sz w:val="12"/>
          <w:szCs w:val="12"/>
        </w:rPr>
      </w:pPr>
    </w:p>
    <w:p w14:paraId="3E669992" w14:textId="77777777" w:rsidR="00F2366C" w:rsidRDefault="007D7697">
      <w:pPr>
        <w:spacing w:line="360" w:lineRule="auto"/>
        <w:ind w:left="1309" w:right="8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mi  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be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pacing w:val="2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na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proofErr w:type="gramStart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“</w:t>
      </w:r>
      <w:proofErr w:type="spellStart"/>
      <w:proofErr w:type="gramEnd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go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ka</w:t>
      </w:r>
      <w:r>
        <w:rPr>
          <w:rFonts w:ascii="Arial" w:eastAsia="Arial" w:hAnsi="Arial" w:cs="Arial"/>
          <w:sz w:val="22"/>
          <w:szCs w:val="22"/>
        </w:rPr>
        <w:t>mi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da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ah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011E3DAD" w14:textId="6A14361C" w:rsidR="00F2366C" w:rsidRPr="003E009F" w:rsidRDefault="007D7697">
      <w:pPr>
        <w:spacing w:before="3"/>
        <w:ind w:left="1309"/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</w:pP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1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) </w:t>
      </w:r>
      <w:r w:rsidR="008041F4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 xml:space="preserve"> </w:t>
      </w:r>
      <w:r w:rsidRPr="003E009F">
        <w:rPr>
          <w:rFonts w:ascii="Arial" w:eastAsia="Arial" w:hAnsi="Arial" w:cs="Arial"/>
          <w:bCs/>
          <w:color w:val="000000" w:themeColor="text1"/>
          <w:spacing w:val="-2"/>
          <w:sz w:val="22"/>
          <w:szCs w:val="22"/>
        </w:rPr>
        <w:t xml:space="preserve"> </w:t>
      </w:r>
      <w:r w:rsidR="008041F4" w:rsidRPr="003E009F">
        <w:rPr>
          <w:rFonts w:ascii="Arial" w:eastAsia="Arial" w:hAnsi="Arial" w:cs="Arial"/>
          <w:bCs/>
          <w:color w:val="000000" w:themeColor="text1"/>
          <w:spacing w:val="-2"/>
          <w:sz w:val="22"/>
          <w:szCs w:val="22"/>
          <w:lang w:val="id-ID"/>
        </w:rPr>
        <w:t xml:space="preserve">Dzaki Al Toriq </w:t>
      </w:r>
      <w:proofErr w:type="spellStart"/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i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ng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i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n</w:t>
      </w:r>
      <w:proofErr w:type="spellEnd"/>
      <w:r w:rsidR="008041F4"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  <w:lang w:val="id-ID"/>
        </w:rPr>
        <w:t xml:space="preserve"> Programmer</w:t>
      </w:r>
    </w:p>
    <w:p w14:paraId="0030BBD7" w14:textId="77777777" w:rsidR="00F2366C" w:rsidRPr="003E009F" w:rsidRDefault="00F2366C">
      <w:pPr>
        <w:spacing w:before="3" w:line="120" w:lineRule="exact"/>
        <w:rPr>
          <w:bCs/>
          <w:color w:val="000000" w:themeColor="text1"/>
          <w:sz w:val="12"/>
          <w:szCs w:val="12"/>
        </w:rPr>
      </w:pPr>
    </w:p>
    <w:p w14:paraId="68A2DE1A" w14:textId="4C7F3F18" w:rsidR="00F2366C" w:rsidRPr="003E009F" w:rsidRDefault="007D7697">
      <w:pPr>
        <w:ind w:left="1309"/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</w:pP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2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) </w:t>
      </w:r>
      <w:r w:rsidRPr="003E009F">
        <w:rPr>
          <w:rFonts w:ascii="Arial" w:eastAsia="Arial" w:hAnsi="Arial" w:cs="Arial"/>
          <w:bCs/>
          <w:color w:val="000000" w:themeColor="text1"/>
          <w:spacing w:val="41"/>
          <w:sz w:val="22"/>
          <w:szCs w:val="22"/>
        </w:rPr>
        <w:t xml:space="preserve"> </w:t>
      </w:r>
      <w:r w:rsidR="008041F4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Erick Ardiansyah</w:t>
      </w:r>
      <w:r w:rsidRPr="003E009F">
        <w:rPr>
          <w:rFonts w:ascii="Arial" w:eastAsia="Arial" w:hAnsi="Arial" w:cs="Arial"/>
          <w:bCs/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i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ng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i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n</w:t>
      </w:r>
      <w:proofErr w:type="spellEnd"/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 xml:space="preserve"> </w:t>
      </w:r>
      <w:r w:rsidR="008041F4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Programmer</w:t>
      </w:r>
    </w:p>
    <w:p w14:paraId="4B2F7D39" w14:textId="77777777" w:rsidR="00F2366C" w:rsidRPr="003E009F" w:rsidRDefault="00F2366C">
      <w:pPr>
        <w:spacing w:before="7" w:line="120" w:lineRule="exact"/>
        <w:rPr>
          <w:bCs/>
          <w:color w:val="000000" w:themeColor="text1"/>
          <w:sz w:val="12"/>
          <w:szCs w:val="12"/>
        </w:rPr>
      </w:pPr>
    </w:p>
    <w:p w14:paraId="77E3C5C0" w14:textId="31D16BAE" w:rsidR="00F2366C" w:rsidRPr="003E009F" w:rsidRDefault="007D7697">
      <w:pPr>
        <w:ind w:left="1309"/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</w:pP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3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) </w:t>
      </w:r>
      <w:r w:rsidRPr="003E009F">
        <w:rPr>
          <w:rFonts w:ascii="Arial" w:eastAsia="Arial" w:hAnsi="Arial" w:cs="Arial"/>
          <w:bCs/>
          <w:color w:val="000000" w:themeColor="text1"/>
          <w:spacing w:val="41"/>
          <w:sz w:val="22"/>
          <w:szCs w:val="22"/>
        </w:rPr>
        <w:t xml:space="preserve"> </w:t>
      </w:r>
      <w:r w:rsidR="008041F4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Grivalllent Verdiano E</w:t>
      </w:r>
      <w:r w:rsidRPr="003E009F">
        <w:rPr>
          <w:rFonts w:ascii="Arial" w:eastAsia="Arial" w:hAnsi="Arial" w:cs="Arial"/>
          <w:bCs/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i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ng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i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n</w:t>
      </w:r>
      <w:proofErr w:type="spellEnd"/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 xml:space="preserve"> </w:t>
      </w:r>
      <w:r w:rsidR="008041F4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Programmer</w:t>
      </w:r>
    </w:p>
    <w:p w14:paraId="782652FA" w14:textId="77777777" w:rsidR="00F2366C" w:rsidRPr="003E009F" w:rsidRDefault="00F2366C">
      <w:pPr>
        <w:spacing w:before="7" w:line="120" w:lineRule="exact"/>
        <w:rPr>
          <w:bCs/>
          <w:color w:val="000000" w:themeColor="text1"/>
          <w:sz w:val="12"/>
          <w:szCs w:val="12"/>
        </w:rPr>
      </w:pPr>
    </w:p>
    <w:p w14:paraId="714A4750" w14:textId="31C9915D" w:rsidR="00F2366C" w:rsidRPr="003E009F" w:rsidRDefault="007D7697">
      <w:pPr>
        <w:ind w:left="1309"/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</w:pP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4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) </w:t>
      </w:r>
      <w:r w:rsidRPr="003E009F">
        <w:rPr>
          <w:rFonts w:ascii="Arial" w:eastAsia="Arial" w:hAnsi="Arial" w:cs="Arial"/>
          <w:bCs/>
          <w:color w:val="000000" w:themeColor="text1"/>
          <w:spacing w:val="41"/>
          <w:sz w:val="22"/>
          <w:szCs w:val="22"/>
        </w:rPr>
        <w:t xml:space="preserve"> </w:t>
      </w:r>
      <w:r w:rsidR="008041F4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 xml:space="preserve">Harun Al </w:t>
      </w:r>
      <w:proofErr w:type="gramStart"/>
      <w:r w:rsidR="008041F4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 xml:space="preserve">Rosyid </w:t>
      </w:r>
      <w:r w:rsidRPr="003E009F">
        <w:rPr>
          <w:rFonts w:ascii="Arial" w:eastAsia="Arial" w:hAnsi="Arial" w:cs="Arial"/>
          <w:bCs/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i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ng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i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n</w:t>
      </w:r>
      <w:proofErr w:type="spellEnd"/>
      <w:proofErr w:type="gramEnd"/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 xml:space="preserve"> </w:t>
      </w:r>
      <w:r w:rsidR="008041F4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Programmer dan Designer UI UX</w:t>
      </w:r>
    </w:p>
    <w:p w14:paraId="499ECA10" w14:textId="77777777" w:rsidR="00F2366C" w:rsidRPr="003E009F" w:rsidRDefault="00F2366C">
      <w:pPr>
        <w:spacing w:before="7" w:line="120" w:lineRule="exact"/>
        <w:rPr>
          <w:bCs/>
          <w:color w:val="000000" w:themeColor="text1"/>
          <w:sz w:val="12"/>
          <w:szCs w:val="12"/>
        </w:rPr>
      </w:pPr>
    </w:p>
    <w:p w14:paraId="6BBAA758" w14:textId="0FCE34B4" w:rsidR="00F2366C" w:rsidRPr="003E009F" w:rsidRDefault="007D7697">
      <w:pPr>
        <w:ind w:left="1309"/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</w:pP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5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) </w:t>
      </w:r>
      <w:r w:rsidRPr="003E009F">
        <w:rPr>
          <w:rFonts w:ascii="Arial" w:eastAsia="Arial" w:hAnsi="Arial" w:cs="Arial"/>
          <w:bCs/>
          <w:color w:val="000000" w:themeColor="text1"/>
          <w:spacing w:val="41"/>
          <w:sz w:val="22"/>
          <w:szCs w:val="22"/>
        </w:rPr>
        <w:t xml:space="preserve"> </w:t>
      </w:r>
      <w:r w:rsidR="008041F4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Sandi Ardi N.</w:t>
      </w:r>
      <w:r w:rsidRPr="003E009F">
        <w:rPr>
          <w:rFonts w:ascii="Arial" w:eastAsia="Arial" w:hAnsi="Arial" w:cs="Arial"/>
          <w:bCs/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i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ng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i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n</w:t>
      </w:r>
      <w:proofErr w:type="spellEnd"/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 xml:space="preserve"> </w:t>
      </w:r>
      <w:r w:rsidR="008041F4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Game Tester</w:t>
      </w:r>
    </w:p>
    <w:p w14:paraId="72B2CB82" w14:textId="77777777" w:rsidR="00F2366C" w:rsidRPr="003E009F" w:rsidRDefault="00F2366C">
      <w:pPr>
        <w:spacing w:before="7" w:line="120" w:lineRule="exact"/>
        <w:rPr>
          <w:bCs/>
          <w:color w:val="000000" w:themeColor="text1"/>
          <w:sz w:val="12"/>
          <w:szCs w:val="12"/>
        </w:rPr>
      </w:pPr>
    </w:p>
    <w:p w14:paraId="503633D6" w14:textId="1AB64D9D" w:rsidR="00F2366C" w:rsidRPr="003E009F" w:rsidRDefault="007D7697">
      <w:pPr>
        <w:ind w:left="1309"/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</w:pP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6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) </w:t>
      </w:r>
      <w:r w:rsidRPr="003E009F">
        <w:rPr>
          <w:rFonts w:ascii="Arial" w:eastAsia="Arial" w:hAnsi="Arial" w:cs="Arial"/>
          <w:bCs/>
          <w:color w:val="000000" w:themeColor="text1"/>
          <w:spacing w:val="41"/>
          <w:sz w:val="22"/>
          <w:szCs w:val="22"/>
        </w:rPr>
        <w:t xml:space="preserve"> </w:t>
      </w:r>
      <w:r w:rsidR="008041F4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Wildan Zakka I.</w:t>
      </w:r>
      <w:r w:rsidRPr="003E009F">
        <w:rPr>
          <w:rFonts w:ascii="Arial" w:eastAsia="Arial" w:hAnsi="Arial" w:cs="Arial"/>
          <w:bCs/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i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ng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i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n</w:t>
      </w:r>
      <w:proofErr w:type="spellEnd"/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 xml:space="preserve"> </w:t>
      </w:r>
      <w:r w:rsidR="002D735E"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  <w:lang w:val="id-ID"/>
        </w:rPr>
        <w:t>Web Developer</w:t>
      </w:r>
    </w:p>
    <w:p w14:paraId="4A6F6B17" w14:textId="77777777" w:rsidR="00F2366C" w:rsidRPr="003E009F" w:rsidRDefault="00F2366C">
      <w:pPr>
        <w:spacing w:before="7" w:line="120" w:lineRule="exact"/>
        <w:rPr>
          <w:color w:val="000000" w:themeColor="text1"/>
          <w:sz w:val="12"/>
          <w:szCs w:val="12"/>
        </w:rPr>
      </w:pPr>
    </w:p>
    <w:p w14:paraId="0A9217DB" w14:textId="77777777" w:rsidR="00BB6CDD" w:rsidRDefault="00BB6CDD">
      <w:pPr>
        <w:ind w:left="1309"/>
        <w:rPr>
          <w:rFonts w:ascii="Arial" w:eastAsia="Arial" w:hAnsi="Arial" w:cs="Arial"/>
          <w:spacing w:val="1"/>
          <w:sz w:val="22"/>
          <w:szCs w:val="22"/>
        </w:rPr>
      </w:pPr>
    </w:p>
    <w:p w14:paraId="0AC2C4F0" w14:textId="77777777" w:rsidR="00BB6CDD" w:rsidRDefault="00BB6CDD">
      <w:pPr>
        <w:ind w:left="1309"/>
        <w:rPr>
          <w:rFonts w:ascii="Arial" w:eastAsia="Arial" w:hAnsi="Arial" w:cs="Arial"/>
          <w:spacing w:val="1"/>
          <w:sz w:val="22"/>
          <w:szCs w:val="22"/>
        </w:rPr>
      </w:pPr>
    </w:p>
    <w:p w14:paraId="3205AB05" w14:textId="77777777" w:rsidR="00BB6CDD" w:rsidRDefault="00BB6CDD">
      <w:pPr>
        <w:ind w:left="1309"/>
        <w:rPr>
          <w:rFonts w:ascii="Arial" w:eastAsia="Arial" w:hAnsi="Arial" w:cs="Arial"/>
          <w:spacing w:val="1"/>
          <w:sz w:val="22"/>
          <w:szCs w:val="22"/>
        </w:rPr>
      </w:pPr>
    </w:p>
    <w:p w14:paraId="7EFD5102" w14:textId="77777777" w:rsidR="00BB6CDD" w:rsidRDefault="00BB6CDD">
      <w:pPr>
        <w:ind w:left="1309"/>
        <w:rPr>
          <w:rFonts w:ascii="Arial" w:eastAsia="Arial" w:hAnsi="Arial" w:cs="Arial"/>
          <w:spacing w:val="1"/>
          <w:sz w:val="22"/>
          <w:szCs w:val="22"/>
        </w:rPr>
      </w:pPr>
    </w:p>
    <w:p w14:paraId="127FDFE2" w14:textId="77777777" w:rsidR="00BB6CDD" w:rsidRDefault="00BB6CDD">
      <w:pPr>
        <w:ind w:left="1309"/>
        <w:rPr>
          <w:rFonts w:ascii="Arial" w:eastAsia="Arial" w:hAnsi="Arial" w:cs="Arial"/>
          <w:spacing w:val="1"/>
          <w:sz w:val="22"/>
          <w:szCs w:val="22"/>
        </w:rPr>
      </w:pPr>
    </w:p>
    <w:p w14:paraId="32523250" w14:textId="77777777" w:rsidR="00BB6CDD" w:rsidRDefault="00BB6CDD">
      <w:pPr>
        <w:ind w:left="1309"/>
        <w:rPr>
          <w:rFonts w:ascii="Arial" w:eastAsia="Arial" w:hAnsi="Arial" w:cs="Arial"/>
          <w:spacing w:val="1"/>
          <w:sz w:val="22"/>
          <w:szCs w:val="22"/>
        </w:rPr>
      </w:pPr>
    </w:p>
    <w:p w14:paraId="1EA3BB2D" w14:textId="77777777" w:rsidR="00BB6CDD" w:rsidRDefault="00BB6CDD">
      <w:pPr>
        <w:ind w:left="1309"/>
        <w:rPr>
          <w:rFonts w:ascii="Arial" w:eastAsia="Arial" w:hAnsi="Arial" w:cs="Arial"/>
          <w:spacing w:val="1"/>
          <w:sz w:val="22"/>
          <w:szCs w:val="22"/>
        </w:rPr>
      </w:pPr>
    </w:p>
    <w:p w14:paraId="49B623C8" w14:textId="77777777" w:rsidR="00BB6CDD" w:rsidRDefault="00BB6CDD">
      <w:pPr>
        <w:ind w:left="1309"/>
        <w:rPr>
          <w:rFonts w:ascii="Arial" w:eastAsia="Arial" w:hAnsi="Arial" w:cs="Arial"/>
          <w:spacing w:val="1"/>
          <w:sz w:val="22"/>
          <w:szCs w:val="22"/>
        </w:rPr>
      </w:pPr>
    </w:p>
    <w:p w14:paraId="47375B64" w14:textId="77777777" w:rsidR="00BB6CDD" w:rsidRDefault="00BB6CDD">
      <w:pPr>
        <w:ind w:left="1309"/>
        <w:rPr>
          <w:rFonts w:ascii="Arial" w:eastAsia="Arial" w:hAnsi="Arial" w:cs="Arial"/>
          <w:spacing w:val="1"/>
          <w:sz w:val="22"/>
          <w:szCs w:val="22"/>
        </w:rPr>
      </w:pPr>
    </w:p>
    <w:p w14:paraId="420CC624" w14:textId="77777777" w:rsidR="00BB6CDD" w:rsidRDefault="00BB6CDD">
      <w:pPr>
        <w:ind w:left="1309"/>
        <w:rPr>
          <w:rFonts w:ascii="Arial" w:eastAsia="Arial" w:hAnsi="Arial" w:cs="Arial"/>
          <w:spacing w:val="1"/>
          <w:sz w:val="22"/>
          <w:szCs w:val="22"/>
        </w:rPr>
      </w:pPr>
    </w:p>
    <w:p w14:paraId="29261176" w14:textId="77777777" w:rsidR="00BB6CDD" w:rsidRDefault="00BB6CDD">
      <w:pPr>
        <w:ind w:left="1309"/>
        <w:rPr>
          <w:rFonts w:ascii="Arial" w:eastAsia="Arial" w:hAnsi="Arial" w:cs="Arial"/>
          <w:spacing w:val="1"/>
          <w:sz w:val="22"/>
          <w:szCs w:val="22"/>
        </w:rPr>
      </w:pPr>
    </w:p>
    <w:p w14:paraId="11E06078" w14:textId="77777777" w:rsidR="00BB6CDD" w:rsidRDefault="00BB6CDD">
      <w:pPr>
        <w:ind w:left="1309"/>
        <w:rPr>
          <w:rFonts w:ascii="Arial" w:eastAsia="Arial" w:hAnsi="Arial" w:cs="Arial"/>
          <w:spacing w:val="1"/>
          <w:sz w:val="22"/>
          <w:szCs w:val="22"/>
        </w:rPr>
      </w:pPr>
    </w:p>
    <w:p w14:paraId="548DA7F3" w14:textId="77777777" w:rsidR="00BB6CDD" w:rsidRDefault="00BB6CDD">
      <w:pPr>
        <w:ind w:left="1309"/>
        <w:rPr>
          <w:rFonts w:ascii="Arial" w:eastAsia="Arial" w:hAnsi="Arial" w:cs="Arial"/>
          <w:spacing w:val="1"/>
          <w:sz w:val="22"/>
          <w:szCs w:val="22"/>
        </w:rPr>
      </w:pPr>
    </w:p>
    <w:p w14:paraId="5E5E0EE0" w14:textId="77777777" w:rsidR="00BB6CDD" w:rsidRDefault="00BB6CDD">
      <w:pPr>
        <w:ind w:left="1309"/>
        <w:rPr>
          <w:rFonts w:ascii="Arial" w:eastAsia="Arial" w:hAnsi="Arial" w:cs="Arial"/>
          <w:spacing w:val="1"/>
          <w:sz w:val="22"/>
          <w:szCs w:val="22"/>
        </w:rPr>
      </w:pPr>
    </w:p>
    <w:p w14:paraId="5D9D77A1" w14:textId="77777777" w:rsidR="00BB6CDD" w:rsidRDefault="00BB6CDD">
      <w:pPr>
        <w:ind w:left="1309"/>
        <w:rPr>
          <w:rFonts w:ascii="Arial" w:eastAsia="Arial" w:hAnsi="Arial" w:cs="Arial"/>
          <w:spacing w:val="1"/>
          <w:sz w:val="22"/>
          <w:szCs w:val="22"/>
        </w:rPr>
      </w:pPr>
    </w:p>
    <w:p w14:paraId="424898AC" w14:textId="596D9FEF" w:rsidR="00F2366C" w:rsidRDefault="007D7697">
      <w:pPr>
        <w:ind w:left="130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lastRenderedPageBreak/>
        <w:t>G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sen</w:t>
      </w:r>
      <w:r>
        <w:rPr>
          <w:rFonts w:ascii="Arial" w:eastAsia="Arial" w:hAnsi="Arial" w:cs="Arial"/>
          <w:spacing w:val="-5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as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sa</w:t>
      </w:r>
      <w:r>
        <w:rPr>
          <w:rFonts w:ascii="Arial" w:eastAsia="Arial" w:hAnsi="Arial" w:cs="Arial"/>
          <w:spacing w:val="-5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ak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:</w:t>
      </w:r>
    </w:p>
    <w:p w14:paraId="44957D71" w14:textId="580B8403" w:rsidR="008041F4" w:rsidRDefault="008041F4" w:rsidP="0000542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4CD4414E" wp14:editId="05E9DBBC">
            <wp:extent cx="2914466" cy="6048152"/>
            <wp:effectExtent l="1562100" t="0" r="15436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34136" cy="608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1CBC" w14:textId="3DA02AC4" w:rsidR="008041F4" w:rsidRDefault="008041F4">
      <w:pPr>
        <w:ind w:left="1309"/>
        <w:rPr>
          <w:rFonts w:ascii="Arial" w:eastAsia="Arial" w:hAnsi="Arial" w:cs="Arial"/>
          <w:sz w:val="22"/>
          <w:szCs w:val="22"/>
        </w:rPr>
        <w:sectPr w:rsidR="008041F4">
          <w:pgSz w:w="11920" w:h="16840"/>
          <w:pgMar w:top="1560" w:right="1580" w:bottom="280" w:left="1680" w:header="0" w:footer="1210" w:gutter="0"/>
          <w:cols w:space="720"/>
        </w:sectPr>
      </w:pPr>
    </w:p>
    <w:p w14:paraId="619727CB" w14:textId="77777777" w:rsidR="00F2366C" w:rsidRDefault="00F2366C">
      <w:pPr>
        <w:spacing w:before="6" w:line="120" w:lineRule="exact"/>
        <w:rPr>
          <w:sz w:val="12"/>
          <w:szCs w:val="12"/>
        </w:rPr>
      </w:pPr>
    </w:p>
    <w:p w14:paraId="7EDE8C3B" w14:textId="77777777" w:rsidR="00F2366C" w:rsidRDefault="007D7697">
      <w:pPr>
        <w:ind w:left="94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H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ke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5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8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>eb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ua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2</w:t>
      </w:r>
      <w:r>
        <w:rPr>
          <w:rFonts w:ascii="Arial" w:eastAsia="Arial" w:hAnsi="Arial" w:cs="Arial"/>
          <w:spacing w:val="-2"/>
          <w:sz w:val="22"/>
          <w:szCs w:val="22"/>
        </w:rPr>
        <w:t>0</w:t>
      </w:r>
      <w:r>
        <w:rPr>
          <w:rFonts w:ascii="Arial" w:eastAsia="Arial" w:hAnsi="Arial" w:cs="Arial"/>
          <w:spacing w:val="2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3</w:t>
      </w:r>
    </w:p>
    <w:p w14:paraId="3AB6AC72" w14:textId="77777777" w:rsidR="00F2366C" w:rsidRDefault="00F2366C">
      <w:pPr>
        <w:spacing w:before="7" w:line="120" w:lineRule="exact"/>
        <w:rPr>
          <w:sz w:val="12"/>
          <w:szCs w:val="12"/>
        </w:rPr>
      </w:pPr>
    </w:p>
    <w:p w14:paraId="0D025261" w14:textId="77777777" w:rsidR="00F2366C" w:rsidRDefault="007D7697">
      <w:pPr>
        <w:spacing w:line="360" w:lineRule="auto"/>
        <w:ind w:left="1309" w:right="8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mi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keg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8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“</w:t>
      </w: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ona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nd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ka</w:t>
      </w:r>
      <w:r>
        <w:rPr>
          <w:rFonts w:ascii="Arial" w:eastAsia="Arial" w:hAnsi="Arial" w:cs="Arial"/>
          <w:sz w:val="22"/>
          <w:szCs w:val="22"/>
        </w:rPr>
        <w:t>mi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un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ela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ps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ko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pacing w:val="2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sco</w:t>
      </w:r>
      <w:r>
        <w:rPr>
          <w:rFonts w:ascii="Arial" w:eastAsia="Arial" w:hAnsi="Arial" w:cs="Arial"/>
          <w:spacing w:val="-5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ang</w:t>
      </w:r>
      <w:r>
        <w:rPr>
          <w:rFonts w:ascii="Arial" w:eastAsia="Arial" w:hAnsi="Arial" w:cs="Arial"/>
          <w:spacing w:val="-2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ka</w:t>
      </w:r>
      <w:r>
        <w:rPr>
          <w:rFonts w:ascii="Arial" w:eastAsia="Arial" w:hAnsi="Arial" w:cs="Arial"/>
          <w:sz w:val="22"/>
          <w:szCs w:val="22"/>
        </w:rPr>
        <w:t>mi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da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2D1F1939" w14:textId="5D21FA44" w:rsidR="00F2366C" w:rsidRPr="003E009F" w:rsidRDefault="007D7697">
      <w:pPr>
        <w:spacing w:before="4"/>
        <w:ind w:left="1309" w:right="400"/>
        <w:jc w:val="both"/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</w:pP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1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) </w:t>
      </w:r>
      <w:r w:rsidRPr="003E009F">
        <w:rPr>
          <w:rFonts w:ascii="Arial" w:eastAsia="Arial" w:hAnsi="Arial" w:cs="Arial"/>
          <w:bCs/>
          <w:color w:val="000000" w:themeColor="text1"/>
          <w:spacing w:val="41"/>
          <w:sz w:val="22"/>
          <w:szCs w:val="22"/>
        </w:rPr>
        <w:t xml:space="preserve"> </w:t>
      </w:r>
      <w:r w:rsidR="0000542F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Dzaki Al Toriq</w:t>
      </w:r>
      <w:r w:rsidRPr="003E009F">
        <w:rPr>
          <w:rFonts w:ascii="Arial" w:eastAsia="Arial" w:hAnsi="Arial" w:cs="Arial"/>
          <w:bCs/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P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s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i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k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o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t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e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s</w:t>
      </w:r>
      <w:proofErr w:type="spellEnd"/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bCs/>
          <w:color w:val="000000" w:themeColor="text1"/>
          <w:spacing w:val="-2"/>
          <w:sz w:val="22"/>
          <w:szCs w:val="22"/>
        </w:rPr>
        <w:t>1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= </w:t>
      </w:r>
      <w:r w:rsidR="0000542F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84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P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s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i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k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o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t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e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s</w:t>
      </w:r>
      <w:proofErr w:type="spellEnd"/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2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=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 xml:space="preserve"> </w:t>
      </w:r>
      <w:r w:rsidR="0000542F"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  <w:lang w:val="id-ID"/>
        </w:rPr>
        <w:t>51</w:t>
      </w:r>
    </w:p>
    <w:p w14:paraId="1D176C36" w14:textId="77777777" w:rsidR="00F2366C" w:rsidRPr="003E009F" w:rsidRDefault="00F2366C">
      <w:pPr>
        <w:spacing w:before="7" w:line="120" w:lineRule="exact"/>
        <w:rPr>
          <w:bCs/>
          <w:color w:val="000000" w:themeColor="text1"/>
          <w:sz w:val="12"/>
          <w:szCs w:val="12"/>
        </w:rPr>
      </w:pPr>
    </w:p>
    <w:p w14:paraId="269F188E" w14:textId="2F1CCDFB" w:rsidR="00F2366C" w:rsidRPr="003E009F" w:rsidRDefault="007D7697">
      <w:pPr>
        <w:ind w:left="1309" w:right="400"/>
        <w:jc w:val="both"/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</w:pP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2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) </w:t>
      </w:r>
      <w:r w:rsidRPr="003E009F">
        <w:rPr>
          <w:rFonts w:ascii="Arial" w:eastAsia="Arial" w:hAnsi="Arial" w:cs="Arial"/>
          <w:bCs/>
          <w:color w:val="000000" w:themeColor="text1"/>
          <w:spacing w:val="41"/>
          <w:sz w:val="22"/>
          <w:szCs w:val="22"/>
        </w:rPr>
        <w:t xml:space="preserve"> </w:t>
      </w:r>
      <w:r w:rsidR="0000542F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Erick Ardiansyah</w:t>
      </w:r>
      <w:r w:rsidRPr="003E009F">
        <w:rPr>
          <w:rFonts w:ascii="Arial" w:eastAsia="Arial" w:hAnsi="Arial" w:cs="Arial"/>
          <w:bCs/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P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s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i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k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o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t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e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s</w:t>
      </w:r>
      <w:proofErr w:type="spellEnd"/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bCs/>
          <w:color w:val="000000" w:themeColor="text1"/>
          <w:spacing w:val="-2"/>
          <w:sz w:val="22"/>
          <w:szCs w:val="22"/>
        </w:rPr>
        <w:t>1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= </w:t>
      </w:r>
      <w:r w:rsidR="0000542F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100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P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s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i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k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o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t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e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s</w:t>
      </w:r>
      <w:proofErr w:type="spellEnd"/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2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=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 xml:space="preserve"> </w:t>
      </w:r>
      <w:r w:rsidR="0000542F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74</w:t>
      </w:r>
    </w:p>
    <w:p w14:paraId="407DB742" w14:textId="77777777" w:rsidR="00F2366C" w:rsidRPr="003E009F" w:rsidRDefault="00F2366C">
      <w:pPr>
        <w:spacing w:before="3" w:line="120" w:lineRule="exact"/>
        <w:rPr>
          <w:bCs/>
          <w:color w:val="000000" w:themeColor="text1"/>
          <w:sz w:val="12"/>
          <w:szCs w:val="12"/>
        </w:rPr>
      </w:pPr>
    </w:p>
    <w:p w14:paraId="31EC373E" w14:textId="1BEB2058" w:rsidR="00F2366C" w:rsidRPr="003E009F" w:rsidRDefault="007D7697">
      <w:pPr>
        <w:ind w:left="1309" w:right="400"/>
        <w:jc w:val="both"/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</w:pP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3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) </w:t>
      </w:r>
      <w:r w:rsidRPr="003E009F">
        <w:rPr>
          <w:rFonts w:ascii="Arial" w:eastAsia="Arial" w:hAnsi="Arial" w:cs="Arial"/>
          <w:bCs/>
          <w:color w:val="000000" w:themeColor="text1"/>
          <w:spacing w:val="41"/>
          <w:sz w:val="22"/>
          <w:szCs w:val="22"/>
        </w:rPr>
        <w:t xml:space="preserve"> </w:t>
      </w:r>
      <w:r w:rsidR="0000542F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Grivallent Verdiano E.</w:t>
      </w:r>
      <w:r w:rsidRPr="003E009F">
        <w:rPr>
          <w:rFonts w:ascii="Arial" w:eastAsia="Arial" w:hAnsi="Arial" w:cs="Arial"/>
          <w:bCs/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P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s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i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k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o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t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e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s</w:t>
      </w:r>
      <w:proofErr w:type="spellEnd"/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bCs/>
          <w:color w:val="000000" w:themeColor="text1"/>
          <w:spacing w:val="-2"/>
          <w:sz w:val="22"/>
          <w:szCs w:val="22"/>
        </w:rPr>
        <w:t>1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= </w:t>
      </w:r>
      <w:r w:rsidR="0000542F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92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P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s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i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k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o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t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e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s</w:t>
      </w:r>
      <w:proofErr w:type="spellEnd"/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2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=</w:t>
      </w:r>
      <w:r w:rsidR="0000542F"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  <w:lang w:val="id-ID"/>
        </w:rPr>
        <w:t xml:space="preserve"> 71</w:t>
      </w:r>
    </w:p>
    <w:p w14:paraId="4E101E50" w14:textId="77777777" w:rsidR="00F2366C" w:rsidRPr="003E009F" w:rsidRDefault="00F2366C">
      <w:pPr>
        <w:spacing w:before="7" w:line="120" w:lineRule="exact"/>
        <w:rPr>
          <w:bCs/>
          <w:color w:val="000000" w:themeColor="text1"/>
          <w:sz w:val="12"/>
          <w:szCs w:val="12"/>
        </w:rPr>
      </w:pPr>
    </w:p>
    <w:p w14:paraId="5B67C644" w14:textId="062F675B" w:rsidR="00F2366C" w:rsidRPr="003E009F" w:rsidRDefault="007D7697">
      <w:pPr>
        <w:ind w:left="1309" w:right="400"/>
        <w:jc w:val="both"/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</w:pP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4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) </w:t>
      </w:r>
      <w:r w:rsidRPr="003E009F">
        <w:rPr>
          <w:rFonts w:ascii="Arial" w:eastAsia="Arial" w:hAnsi="Arial" w:cs="Arial"/>
          <w:bCs/>
          <w:color w:val="000000" w:themeColor="text1"/>
          <w:spacing w:val="41"/>
          <w:sz w:val="22"/>
          <w:szCs w:val="22"/>
        </w:rPr>
        <w:t xml:space="preserve"> </w:t>
      </w:r>
      <w:r w:rsidR="0000542F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Harun Al Rosyid</w:t>
      </w:r>
      <w:r w:rsidRPr="003E009F">
        <w:rPr>
          <w:rFonts w:ascii="Arial" w:eastAsia="Arial" w:hAnsi="Arial" w:cs="Arial"/>
          <w:bCs/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P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s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i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k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o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t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e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s</w:t>
      </w:r>
      <w:proofErr w:type="spellEnd"/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bCs/>
          <w:color w:val="000000" w:themeColor="text1"/>
          <w:spacing w:val="-2"/>
          <w:sz w:val="22"/>
          <w:szCs w:val="22"/>
        </w:rPr>
        <w:t>1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= </w:t>
      </w:r>
      <w:r w:rsidR="0000542F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96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P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s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i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k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o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t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e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s</w:t>
      </w:r>
      <w:proofErr w:type="spellEnd"/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2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=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 xml:space="preserve"> </w:t>
      </w:r>
      <w:r w:rsidR="0000542F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56</w:t>
      </w:r>
    </w:p>
    <w:p w14:paraId="372E0B6D" w14:textId="77777777" w:rsidR="00F2366C" w:rsidRPr="003E009F" w:rsidRDefault="00F2366C">
      <w:pPr>
        <w:spacing w:before="7" w:line="120" w:lineRule="exact"/>
        <w:rPr>
          <w:bCs/>
          <w:color w:val="000000" w:themeColor="text1"/>
          <w:sz w:val="12"/>
          <w:szCs w:val="12"/>
        </w:rPr>
      </w:pPr>
    </w:p>
    <w:p w14:paraId="7C791D93" w14:textId="45C58E41" w:rsidR="00F2366C" w:rsidRPr="003E009F" w:rsidRDefault="007D7697">
      <w:pPr>
        <w:ind w:left="1309" w:right="400"/>
        <w:jc w:val="both"/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</w:pP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5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) </w:t>
      </w:r>
      <w:r w:rsidRPr="003E009F">
        <w:rPr>
          <w:rFonts w:ascii="Arial" w:eastAsia="Arial" w:hAnsi="Arial" w:cs="Arial"/>
          <w:bCs/>
          <w:color w:val="000000" w:themeColor="text1"/>
          <w:spacing w:val="41"/>
          <w:sz w:val="22"/>
          <w:szCs w:val="22"/>
        </w:rPr>
        <w:t xml:space="preserve"> </w:t>
      </w:r>
      <w:r w:rsidR="0000542F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Sandi Ardi Nugroho</w:t>
      </w:r>
      <w:r w:rsidRPr="003E009F">
        <w:rPr>
          <w:rFonts w:ascii="Arial" w:eastAsia="Arial" w:hAnsi="Arial" w:cs="Arial"/>
          <w:bCs/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P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s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i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k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o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t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e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s</w:t>
      </w:r>
      <w:proofErr w:type="spellEnd"/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bCs/>
          <w:color w:val="000000" w:themeColor="text1"/>
          <w:spacing w:val="-2"/>
          <w:sz w:val="22"/>
          <w:szCs w:val="22"/>
        </w:rPr>
        <w:t>1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= </w:t>
      </w:r>
      <w:r w:rsidR="0000542F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92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P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s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i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k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o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t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e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s</w:t>
      </w:r>
      <w:proofErr w:type="spellEnd"/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2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=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 xml:space="preserve"> </w:t>
      </w:r>
      <w:r w:rsidR="0000542F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60</w:t>
      </w:r>
    </w:p>
    <w:p w14:paraId="4D708D75" w14:textId="77777777" w:rsidR="00F2366C" w:rsidRPr="003E009F" w:rsidRDefault="00F2366C">
      <w:pPr>
        <w:spacing w:before="7" w:line="120" w:lineRule="exact"/>
        <w:rPr>
          <w:bCs/>
          <w:color w:val="000000" w:themeColor="text1"/>
          <w:sz w:val="12"/>
          <w:szCs w:val="12"/>
        </w:rPr>
      </w:pPr>
    </w:p>
    <w:p w14:paraId="71EFA17C" w14:textId="16AC4758" w:rsidR="00F2366C" w:rsidRPr="003E009F" w:rsidRDefault="007D7697">
      <w:pPr>
        <w:ind w:left="1309" w:right="400"/>
        <w:jc w:val="both"/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</w:pP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6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) </w:t>
      </w:r>
      <w:r w:rsidRPr="003E009F">
        <w:rPr>
          <w:rFonts w:ascii="Arial" w:eastAsia="Arial" w:hAnsi="Arial" w:cs="Arial"/>
          <w:bCs/>
          <w:color w:val="000000" w:themeColor="text1"/>
          <w:spacing w:val="41"/>
          <w:sz w:val="22"/>
          <w:szCs w:val="22"/>
        </w:rPr>
        <w:t xml:space="preserve"> </w:t>
      </w:r>
      <w:r w:rsidR="0000542F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Wildan Zakka Ilham</w:t>
      </w:r>
      <w:r w:rsidRPr="003E009F">
        <w:rPr>
          <w:rFonts w:ascii="Arial" w:eastAsia="Arial" w:hAnsi="Arial" w:cs="Arial"/>
          <w:bCs/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P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s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i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k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o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t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e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s</w:t>
      </w:r>
      <w:proofErr w:type="spellEnd"/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bCs/>
          <w:color w:val="000000" w:themeColor="text1"/>
          <w:spacing w:val="-2"/>
          <w:sz w:val="22"/>
          <w:szCs w:val="22"/>
        </w:rPr>
        <w:t>1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= </w:t>
      </w:r>
      <w:r w:rsidR="0000542F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96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P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s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i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k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o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t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e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s</w:t>
      </w:r>
      <w:proofErr w:type="spellEnd"/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2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=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 xml:space="preserve"> </w:t>
      </w:r>
      <w:r w:rsidR="0000542F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66</w:t>
      </w:r>
    </w:p>
    <w:p w14:paraId="1113060A" w14:textId="77777777" w:rsidR="00F2366C" w:rsidRDefault="00F2366C">
      <w:pPr>
        <w:spacing w:before="8" w:line="100" w:lineRule="exact"/>
        <w:rPr>
          <w:sz w:val="10"/>
          <w:szCs w:val="10"/>
        </w:rPr>
      </w:pPr>
    </w:p>
    <w:p w14:paraId="21DB6801" w14:textId="77777777" w:rsidR="00F2366C" w:rsidRDefault="00F2366C">
      <w:pPr>
        <w:spacing w:line="200" w:lineRule="exact"/>
      </w:pPr>
    </w:p>
    <w:p w14:paraId="7931B4F1" w14:textId="77777777" w:rsidR="00F2366C" w:rsidRDefault="00F2366C">
      <w:pPr>
        <w:spacing w:line="200" w:lineRule="exact"/>
      </w:pPr>
    </w:p>
    <w:p w14:paraId="02F785CE" w14:textId="79DF896F" w:rsidR="00F2366C" w:rsidRDefault="007D7697">
      <w:pPr>
        <w:spacing w:line="360" w:lineRule="auto"/>
        <w:ind w:left="1309" w:right="8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sen</w:t>
      </w:r>
      <w:r>
        <w:rPr>
          <w:rFonts w:ascii="Arial" w:eastAsia="Arial" w:hAnsi="Arial" w:cs="Arial"/>
          <w:spacing w:val="-5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as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ko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5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:</w:t>
      </w:r>
    </w:p>
    <w:p w14:paraId="0FA8697A" w14:textId="77777777" w:rsidR="00BB6CDD" w:rsidRDefault="00BB6CDD">
      <w:pPr>
        <w:spacing w:line="360" w:lineRule="auto"/>
        <w:ind w:left="1309" w:right="82"/>
        <w:rPr>
          <w:rFonts w:ascii="Arial" w:eastAsia="Arial" w:hAnsi="Arial" w:cs="Arial"/>
          <w:sz w:val="22"/>
          <w:szCs w:val="22"/>
        </w:rPr>
      </w:pPr>
    </w:p>
    <w:p w14:paraId="3EE8FA90" w14:textId="79A63F83" w:rsidR="00F2366C" w:rsidRPr="00BB6CDD" w:rsidRDefault="00BB6CDD" w:rsidP="00BB6CDD">
      <w:pPr>
        <w:spacing w:line="360" w:lineRule="auto"/>
        <w:ind w:right="8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40EDC536" wp14:editId="57C27162">
            <wp:extent cx="5934075" cy="3093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2B53" w14:textId="77777777" w:rsidR="00F2366C" w:rsidRDefault="00F2366C">
      <w:pPr>
        <w:spacing w:line="200" w:lineRule="exact"/>
      </w:pPr>
    </w:p>
    <w:p w14:paraId="7B47CDCA" w14:textId="77777777" w:rsidR="00F2366C" w:rsidRDefault="00F2366C">
      <w:pPr>
        <w:spacing w:line="200" w:lineRule="exact"/>
      </w:pPr>
    </w:p>
    <w:p w14:paraId="0CAEB8E5" w14:textId="77777777" w:rsidR="00F2366C" w:rsidRDefault="00F2366C">
      <w:pPr>
        <w:spacing w:line="200" w:lineRule="exact"/>
      </w:pPr>
    </w:p>
    <w:p w14:paraId="25F7DC12" w14:textId="77777777" w:rsidR="00F2366C" w:rsidRDefault="00F2366C">
      <w:pPr>
        <w:spacing w:line="200" w:lineRule="exact"/>
      </w:pPr>
    </w:p>
    <w:p w14:paraId="30C25ED4" w14:textId="77777777" w:rsidR="00F2366C" w:rsidRDefault="00F2366C">
      <w:pPr>
        <w:spacing w:line="200" w:lineRule="exact"/>
      </w:pPr>
    </w:p>
    <w:p w14:paraId="2BBCBF03" w14:textId="77777777" w:rsidR="00F2366C" w:rsidRDefault="00F2366C">
      <w:pPr>
        <w:spacing w:line="200" w:lineRule="exact"/>
      </w:pPr>
    </w:p>
    <w:p w14:paraId="02F8A152" w14:textId="77777777" w:rsidR="00F2366C" w:rsidRDefault="00F2366C">
      <w:pPr>
        <w:spacing w:line="200" w:lineRule="exact"/>
      </w:pPr>
    </w:p>
    <w:p w14:paraId="1751885B" w14:textId="77777777" w:rsidR="00F2366C" w:rsidRDefault="00F2366C">
      <w:pPr>
        <w:spacing w:line="200" w:lineRule="exact"/>
      </w:pPr>
    </w:p>
    <w:p w14:paraId="2DE8BC11" w14:textId="77777777" w:rsidR="00F2366C" w:rsidRDefault="00F2366C">
      <w:pPr>
        <w:spacing w:line="200" w:lineRule="exact"/>
      </w:pPr>
    </w:p>
    <w:p w14:paraId="54839AB6" w14:textId="77777777" w:rsidR="00F2366C" w:rsidRDefault="00F2366C">
      <w:pPr>
        <w:spacing w:line="200" w:lineRule="exact"/>
      </w:pPr>
    </w:p>
    <w:p w14:paraId="57D31D58" w14:textId="77777777" w:rsidR="00F2366C" w:rsidRDefault="00F2366C">
      <w:pPr>
        <w:spacing w:line="200" w:lineRule="exact"/>
      </w:pPr>
    </w:p>
    <w:p w14:paraId="5919A204" w14:textId="77777777" w:rsidR="00F2366C" w:rsidRDefault="00F2366C">
      <w:pPr>
        <w:spacing w:line="200" w:lineRule="exact"/>
      </w:pPr>
    </w:p>
    <w:p w14:paraId="4769669E" w14:textId="77777777" w:rsidR="00F2366C" w:rsidRDefault="00F2366C">
      <w:pPr>
        <w:spacing w:line="200" w:lineRule="exact"/>
      </w:pPr>
    </w:p>
    <w:p w14:paraId="31929C35" w14:textId="77777777" w:rsidR="00F2366C" w:rsidRDefault="00F2366C">
      <w:pPr>
        <w:spacing w:line="200" w:lineRule="exact"/>
      </w:pPr>
    </w:p>
    <w:p w14:paraId="607F6ACE" w14:textId="4AE3346D" w:rsidR="00F2366C" w:rsidRDefault="00F2366C">
      <w:pPr>
        <w:spacing w:line="200" w:lineRule="exact"/>
      </w:pPr>
    </w:p>
    <w:p w14:paraId="095F21E7" w14:textId="77777777" w:rsidR="00BB6CDD" w:rsidRDefault="00BB6CDD">
      <w:pPr>
        <w:spacing w:line="200" w:lineRule="exact"/>
      </w:pPr>
    </w:p>
    <w:p w14:paraId="13313A9A" w14:textId="77777777" w:rsidR="00F2366C" w:rsidRDefault="007D7697">
      <w:pPr>
        <w:ind w:left="94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lastRenderedPageBreak/>
        <w:t>3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H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ke</w:t>
      </w:r>
      <w:r>
        <w:rPr>
          <w:rFonts w:ascii="Arial" w:eastAsia="Arial" w:hAnsi="Arial" w:cs="Arial"/>
          <w:spacing w:val="-1"/>
          <w:sz w:val="22"/>
          <w:szCs w:val="22"/>
        </w:rPr>
        <w:t>ti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5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20</w:t>
      </w:r>
      <w:r>
        <w:rPr>
          <w:rFonts w:ascii="Arial" w:eastAsia="Arial" w:hAnsi="Arial" w:cs="Arial"/>
          <w:spacing w:val="-2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3</w:t>
      </w:r>
    </w:p>
    <w:p w14:paraId="62A1F0A6" w14:textId="77777777" w:rsidR="00F2366C" w:rsidRDefault="00F2366C">
      <w:pPr>
        <w:spacing w:before="7" w:line="120" w:lineRule="exact"/>
        <w:rPr>
          <w:sz w:val="12"/>
          <w:szCs w:val="12"/>
        </w:rPr>
      </w:pPr>
    </w:p>
    <w:p w14:paraId="7999EDD0" w14:textId="7992A4C9" w:rsidR="00F2366C" w:rsidRPr="003E009F" w:rsidRDefault="007D7697">
      <w:pPr>
        <w:spacing w:line="360" w:lineRule="auto"/>
        <w:ind w:left="1309" w:right="79"/>
        <w:jc w:val="both"/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mi 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na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proofErr w:type="gramStart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“</w:t>
      </w:r>
      <w:proofErr w:type="spellStart"/>
      <w:proofErr w:type="gramEnd"/>
      <w:r>
        <w:rPr>
          <w:rFonts w:ascii="Arial" w:eastAsia="Arial" w:hAnsi="Arial" w:cs="Arial"/>
          <w:spacing w:val="1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ir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”  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deng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eng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ku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5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ks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mi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color w:val="000000" w:themeColor="text1"/>
          <w:spacing w:val="-1"/>
          <w:sz w:val="22"/>
          <w:szCs w:val="22"/>
        </w:rPr>
        <w:t>t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e</w:t>
      </w:r>
      <w:r w:rsidRPr="003E009F">
        <w:rPr>
          <w:rFonts w:ascii="Arial" w:eastAsia="Arial" w:hAnsi="Arial" w:cs="Arial"/>
          <w:color w:val="000000" w:themeColor="text1"/>
          <w:spacing w:val="-1"/>
          <w:sz w:val="22"/>
          <w:szCs w:val="22"/>
        </w:rPr>
        <w:t>l</w:t>
      </w:r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h</w:t>
      </w:r>
      <w:proofErr w:type="spellEnd"/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m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e</w:t>
      </w:r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n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d</w:t>
      </w:r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pa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t</w:t>
      </w:r>
      <w:proofErr w:type="spellEnd"/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p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en</w:t>
      </w:r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g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e</w:t>
      </w:r>
      <w:r w:rsidRPr="003E009F">
        <w:rPr>
          <w:rFonts w:ascii="Arial" w:eastAsia="Arial" w:hAnsi="Arial" w:cs="Arial"/>
          <w:color w:val="000000" w:themeColor="text1"/>
          <w:spacing w:val="-1"/>
          <w:sz w:val="22"/>
          <w:szCs w:val="22"/>
        </w:rPr>
        <w:t>t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h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u</w:t>
      </w:r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n</w:t>
      </w:r>
      <w:proofErr w:type="spellEnd"/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d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 xml:space="preserve">n </w:t>
      </w:r>
      <w:proofErr w:type="spellStart"/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m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o</w:t>
      </w:r>
      <w:r w:rsidRPr="003E009F">
        <w:rPr>
          <w:rFonts w:ascii="Arial" w:eastAsia="Arial" w:hAnsi="Arial" w:cs="Arial"/>
          <w:color w:val="000000" w:themeColor="text1"/>
          <w:spacing w:val="-1"/>
          <w:sz w:val="22"/>
          <w:szCs w:val="22"/>
        </w:rPr>
        <w:t>ti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v</w:t>
      </w:r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s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i</w:t>
      </w:r>
      <w:proofErr w:type="spellEnd"/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da</w:t>
      </w:r>
      <w:r w:rsidRPr="003E009F">
        <w:rPr>
          <w:rFonts w:ascii="Arial" w:eastAsia="Arial" w:hAnsi="Arial" w:cs="Arial"/>
          <w:color w:val="000000" w:themeColor="text1"/>
          <w:spacing w:val="-1"/>
          <w:sz w:val="22"/>
          <w:szCs w:val="22"/>
        </w:rPr>
        <w:t>r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i</w:t>
      </w:r>
      <w:proofErr w:type="spellEnd"/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na</w:t>
      </w:r>
      <w:r w:rsidRPr="003E009F">
        <w:rPr>
          <w:rFonts w:ascii="Arial" w:eastAsia="Arial" w:hAnsi="Arial" w:cs="Arial"/>
          <w:color w:val="000000" w:themeColor="text1"/>
          <w:spacing w:val="-1"/>
          <w:sz w:val="22"/>
          <w:szCs w:val="22"/>
        </w:rPr>
        <w:t>r</w:t>
      </w:r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su</w:t>
      </w:r>
      <w:r w:rsidRPr="003E009F">
        <w:rPr>
          <w:rFonts w:ascii="Arial" w:eastAsia="Arial" w:hAnsi="Arial" w:cs="Arial"/>
          <w:color w:val="000000" w:themeColor="text1"/>
          <w:spacing w:val="-3"/>
          <w:sz w:val="22"/>
          <w:szCs w:val="22"/>
        </w:rPr>
        <w:t>m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be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r</w:t>
      </w:r>
      <w:proofErr w:type="spellEnd"/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y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pacing w:val="-1"/>
          <w:sz w:val="22"/>
          <w:szCs w:val="22"/>
        </w:rPr>
        <w:t>it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u</w:t>
      </w:r>
      <w:proofErr w:type="spellEnd"/>
      <w:r w:rsidRPr="003E009F">
        <w:rPr>
          <w:rFonts w:ascii="Arial" w:eastAsia="Arial" w:hAnsi="Arial" w:cs="Arial"/>
          <w:color w:val="000000" w:themeColor="text1"/>
          <w:spacing w:val="3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bap</w:t>
      </w:r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k</w:t>
      </w:r>
      <w:proofErr w:type="spellEnd"/>
      <w:r w:rsidRPr="003E009F">
        <w:rPr>
          <w:rFonts w:ascii="Arial" w:eastAsia="Arial" w:hAnsi="Arial" w:cs="Arial"/>
          <w:color w:val="000000" w:themeColor="text1"/>
          <w:spacing w:val="9"/>
          <w:sz w:val="22"/>
          <w:szCs w:val="22"/>
        </w:rPr>
        <w:t xml:space="preserve"> </w:t>
      </w:r>
      <w:r w:rsidR="0000542F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Reza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 xml:space="preserve"> (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C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V</w:t>
      </w:r>
      <w:r w:rsidR="00BB6CDD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 xml:space="preserve"> Denso Jakarta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) </w:t>
      </w:r>
      <w:proofErr w:type="spellStart"/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bap</w:t>
      </w:r>
      <w:r w:rsidRPr="003E009F">
        <w:rPr>
          <w:rFonts w:ascii="Arial" w:eastAsia="Arial" w:hAnsi="Arial" w:cs="Arial"/>
          <w:bCs/>
          <w:color w:val="000000" w:themeColor="text1"/>
          <w:spacing w:val="-2"/>
          <w:sz w:val="22"/>
          <w:szCs w:val="22"/>
        </w:rPr>
        <w:t>a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k</w:t>
      </w:r>
      <w:proofErr w:type="spellEnd"/>
      <w:r w:rsidRPr="003E009F">
        <w:rPr>
          <w:rFonts w:ascii="Arial" w:eastAsia="Arial" w:hAnsi="Arial" w:cs="Arial"/>
          <w:bCs/>
          <w:color w:val="000000" w:themeColor="text1"/>
          <w:spacing w:val="4"/>
          <w:sz w:val="22"/>
          <w:szCs w:val="22"/>
        </w:rPr>
        <w:t xml:space="preserve"> </w:t>
      </w:r>
      <w:r w:rsidR="0000542F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Nurhadi</w:t>
      </w:r>
      <w:r w:rsidR="002C4F3C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 xml:space="preserve"> Warsono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(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C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V</w:t>
      </w:r>
      <w:r w:rsidRPr="003E009F">
        <w:rPr>
          <w:rFonts w:ascii="Arial" w:eastAsia="Arial" w:hAnsi="Arial" w:cs="Arial"/>
          <w:bCs/>
          <w:color w:val="000000" w:themeColor="text1"/>
          <w:spacing w:val="3"/>
          <w:sz w:val="22"/>
          <w:szCs w:val="22"/>
        </w:rPr>
        <w:t xml:space="preserve"> </w:t>
      </w:r>
      <w:r w:rsidR="0000542F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Santri Makaryo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 xml:space="preserve">) 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da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n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bCs/>
          <w:color w:val="000000" w:themeColor="text1"/>
          <w:spacing w:val="-2"/>
          <w:sz w:val="22"/>
          <w:szCs w:val="22"/>
        </w:rPr>
        <w:t>b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a</w:t>
      </w:r>
      <w:r w:rsidRPr="003E009F">
        <w:rPr>
          <w:rFonts w:ascii="Arial" w:eastAsia="Arial" w:hAnsi="Arial" w:cs="Arial"/>
          <w:bCs/>
          <w:color w:val="000000" w:themeColor="text1"/>
          <w:spacing w:val="-2"/>
          <w:sz w:val="22"/>
          <w:szCs w:val="22"/>
        </w:rPr>
        <w:t>p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a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k</w:t>
      </w:r>
      <w:proofErr w:type="spellEnd"/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 xml:space="preserve"> </w:t>
      </w:r>
      <w:r w:rsidR="0000542F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Imam</w:t>
      </w:r>
      <w:r w:rsidR="002C4F3C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 xml:space="preserve"> Agung Nugroho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 xml:space="preserve"> (</w:t>
      </w:r>
      <w:r w:rsidR="00BB6CDD"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  <w:lang w:val="id-ID"/>
        </w:rPr>
        <w:t>Wira Usaha Cleaning Servis AC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)</w:t>
      </w:r>
    </w:p>
    <w:p w14:paraId="214538C7" w14:textId="77777777" w:rsidR="00F2366C" w:rsidRDefault="007D7697">
      <w:pPr>
        <w:spacing w:line="240" w:lineRule="exact"/>
        <w:ind w:left="1309" w:right="89"/>
        <w:jc w:val="both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ek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mi </w:t>
      </w:r>
      <w:r>
        <w:rPr>
          <w:rFonts w:ascii="Arial" w:eastAsia="Arial" w:hAnsi="Arial" w:cs="Arial"/>
          <w:spacing w:val="3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mi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3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an</w:t>
      </w:r>
      <w:r>
        <w:rPr>
          <w:rFonts w:ascii="Arial" w:eastAsia="Arial" w:hAnsi="Arial" w:cs="Arial"/>
          <w:sz w:val="22"/>
          <w:szCs w:val="22"/>
        </w:rPr>
        <w:t>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su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un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</w:p>
    <w:p w14:paraId="779FF9A4" w14:textId="77777777" w:rsidR="00F2366C" w:rsidRDefault="00F2366C">
      <w:pPr>
        <w:spacing w:before="7" w:line="120" w:lineRule="exact"/>
        <w:rPr>
          <w:sz w:val="12"/>
          <w:szCs w:val="12"/>
        </w:rPr>
      </w:pPr>
    </w:p>
    <w:p w14:paraId="4F38F021" w14:textId="77777777" w:rsidR="00F2366C" w:rsidRDefault="007D7697">
      <w:pPr>
        <w:spacing w:line="360" w:lineRule="auto"/>
        <w:ind w:left="1309" w:right="79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da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ti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4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ah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4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4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v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un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4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proofErr w:type="spellEnd"/>
      <w:r>
        <w:rPr>
          <w:rFonts w:ascii="Arial" w:eastAsia="Arial" w:hAnsi="Arial" w:cs="Arial"/>
          <w:spacing w:val="4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be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ha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>/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me </w:t>
      </w:r>
      <w:r>
        <w:rPr>
          <w:rFonts w:ascii="Arial" w:eastAsia="Arial" w:hAnsi="Arial" w:cs="Arial"/>
          <w:spacing w:val="3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ka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ka</w:t>
      </w:r>
      <w:r>
        <w:rPr>
          <w:rFonts w:ascii="Arial" w:eastAsia="Arial" w:hAnsi="Arial" w:cs="Arial"/>
          <w:sz w:val="22"/>
          <w:szCs w:val="22"/>
        </w:rPr>
        <w:t xml:space="preserve">mi </w:t>
      </w:r>
      <w:r>
        <w:rPr>
          <w:rFonts w:ascii="Arial" w:eastAsia="Arial" w:hAnsi="Arial" w:cs="Arial"/>
          <w:spacing w:val="3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p </w:t>
      </w:r>
      <w:r>
        <w:rPr>
          <w:rFonts w:ascii="Arial" w:eastAsia="Arial" w:hAnsi="Arial" w:cs="Arial"/>
          <w:spacing w:val="40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pa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5 </w:t>
      </w:r>
      <w:r>
        <w:rPr>
          <w:rFonts w:ascii="Arial" w:eastAsia="Arial" w:hAnsi="Arial" w:cs="Arial"/>
          <w:spacing w:val="3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3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ah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5961A8AE" w14:textId="5B28A290" w:rsidR="00F2366C" w:rsidRPr="003E009F" w:rsidRDefault="00BB6CDD" w:rsidP="00BB6CDD">
      <w:pPr>
        <w:ind w:left="1309" w:right="203"/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sectPr w:rsidR="00F2366C" w:rsidRPr="003E009F">
          <w:pgSz w:w="11920" w:h="16840"/>
          <w:pgMar w:top="1560" w:right="1580" w:bottom="280" w:left="1680" w:header="0" w:footer="1210" w:gutter="0"/>
          <w:cols w:space="720"/>
        </w:sectPr>
      </w:pP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 xml:space="preserve">Kami mendapatkan </w:t>
      </w:r>
      <w:r w:rsidR="00166F24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beberapa ilmu dalam keberkerjaan yang menjadikan kunci kesuksesan dalam bekerja yaitu semangat,disiplin dan tanggung jawab.</w:t>
      </w:r>
    </w:p>
    <w:p w14:paraId="1290F6DA" w14:textId="77777777" w:rsidR="00F2366C" w:rsidRDefault="00F2366C">
      <w:pPr>
        <w:spacing w:before="6" w:line="120" w:lineRule="exact"/>
        <w:rPr>
          <w:sz w:val="12"/>
          <w:szCs w:val="12"/>
        </w:rPr>
      </w:pPr>
    </w:p>
    <w:p w14:paraId="5E5AC24A" w14:textId="24F3B237" w:rsidR="00F2366C" w:rsidRDefault="007D7697">
      <w:pPr>
        <w:ind w:left="1309" w:right="291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rj</w:t>
      </w:r>
      <w:r>
        <w:rPr>
          <w:rFonts w:ascii="Arial" w:eastAsia="Arial" w:hAnsi="Arial" w:cs="Arial"/>
          <w:spacing w:val="2"/>
          <w:sz w:val="22"/>
          <w:szCs w:val="22"/>
        </w:rPr>
        <w:t>aa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</w:p>
    <w:p w14:paraId="3408C139" w14:textId="77777777" w:rsidR="00256EA3" w:rsidRDefault="00256EA3">
      <w:pPr>
        <w:ind w:left="1309" w:right="2915"/>
        <w:jc w:val="both"/>
        <w:rPr>
          <w:rFonts w:ascii="Arial" w:eastAsia="Arial" w:hAnsi="Arial" w:cs="Arial"/>
          <w:sz w:val="22"/>
          <w:szCs w:val="22"/>
        </w:rPr>
      </w:pPr>
    </w:p>
    <w:p w14:paraId="308D2DA8" w14:textId="073BF379" w:rsidR="0000542F" w:rsidRDefault="0000542F" w:rsidP="00256EA3">
      <w:pPr>
        <w:ind w:right="291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21F82CB2" wp14:editId="57561EBB">
            <wp:extent cx="6211768" cy="2867025"/>
            <wp:effectExtent l="0" t="0" r="0" b="0"/>
            <wp:docPr id="3" name="Picture 3" descr="A person holding a microphone in front of a group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holding a microphone in front of a group of peopl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010" cy="287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B1B8" w14:textId="6F698885" w:rsidR="00F2366C" w:rsidRDefault="00F2366C">
      <w:pPr>
        <w:spacing w:line="200" w:lineRule="exact"/>
      </w:pPr>
    </w:p>
    <w:p w14:paraId="1A78CA2B" w14:textId="77777777" w:rsidR="00F2366C" w:rsidRDefault="00F2366C">
      <w:pPr>
        <w:spacing w:line="200" w:lineRule="exact"/>
      </w:pPr>
    </w:p>
    <w:p w14:paraId="26F0A3CC" w14:textId="77777777" w:rsidR="00F2366C" w:rsidRDefault="00F2366C">
      <w:pPr>
        <w:spacing w:line="200" w:lineRule="exact"/>
      </w:pPr>
    </w:p>
    <w:p w14:paraId="78C88A38" w14:textId="77777777" w:rsidR="00F2366C" w:rsidRDefault="00F2366C">
      <w:pPr>
        <w:spacing w:line="200" w:lineRule="exact"/>
      </w:pPr>
    </w:p>
    <w:p w14:paraId="406B80A1" w14:textId="77777777" w:rsidR="00F2366C" w:rsidRDefault="00F2366C">
      <w:pPr>
        <w:spacing w:line="200" w:lineRule="exact"/>
      </w:pPr>
    </w:p>
    <w:p w14:paraId="773264BF" w14:textId="77777777" w:rsidR="00F2366C" w:rsidRDefault="00F2366C">
      <w:pPr>
        <w:spacing w:line="200" w:lineRule="exact"/>
      </w:pPr>
    </w:p>
    <w:p w14:paraId="634FDF6E" w14:textId="77777777" w:rsidR="00F2366C" w:rsidRDefault="00F2366C">
      <w:pPr>
        <w:spacing w:line="200" w:lineRule="exact"/>
      </w:pPr>
    </w:p>
    <w:p w14:paraId="0A3B7C78" w14:textId="77777777" w:rsidR="00F2366C" w:rsidRDefault="00F2366C">
      <w:pPr>
        <w:spacing w:line="200" w:lineRule="exact"/>
      </w:pPr>
    </w:p>
    <w:p w14:paraId="2722C496" w14:textId="77777777" w:rsidR="00F2366C" w:rsidRDefault="00F2366C">
      <w:pPr>
        <w:spacing w:line="200" w:lineRule="exact"/>
      </w:pPr>
    </w:p>
    <w:p w14:paraId="7BDC82C8" w14:textId="77777777" w:rsidR="00F2366C" w:rsidRDefault="00F2366C">
      <w:pPr>
        <w:spacing w:line="200" w:lineRule="exact"/>
      </w:pPr>
    </w:p>
    <w:p w14:paraId="5592401F" w14:textId="77777777" w:rsidR="00F2366C" w:rsidRDefault="00F2366C">
      <w:pPr>
        <w:spacing w:line="200" w:lineRule="exact"/>
      </w:pPr>
    </w:p>
    <w:p w14:paraId="66B2BCB3" w14:textId="77777777" w:rsidR="00F2366C" w:rsidRDefault="00F2366C">
      <w:pPr>
        <w:spacing w:line="200" w:lineRule="exact"/>
      </w:pPr>
    </w:p>
    <w:p w14:paraId="71FE1E41" w14:textId="77777777" w:rsidR="00F2366C" w:rsidRDefault="00F2366C">
      <w:pPr>
        <w:spacing w:line="200" w:lineRule="exact"/>
      </w:pPr>
    </w:p>
    <w:p w14:paraId="3CDB8DCA" w14:textId="77777777" w:rsidR="00F2366C" w:rsidRDefault="00F2366C">
      <w:pPr>
        <w:spacing w:line="200" w:lineRule="exact"/>
      </w:pPr>
    </w:p>
    <w:p w14:paraId="4DDB40B2" w14:textId="77777777" w:rsidR="00F2366C" w:rsidRDefault="00F2366C">
      <w:pPr>
        <w:spacing w:line="200" w:lineRule="exact"/>
      </w:pPr>
    </w:p>
    <w:p w14:paraId="6F4DBCFC" w14:textId="77777777" w:rsidR="00F2366C" w:rsidRDefault="00F2366C">
      <w:pPr>
        <w:spacing w:line="200" w:lineRule="exact"/>
      </w:pPr>
    </w:p>
    <w:p w14:paraId="145804F6" w14:textId="77777777" w:rsidR="00F2366C" w:rsidRDefault="00F2366C">
      <w:pPr>
        <w:spacing w:line="200" w:lineRule="exact"/>
      </w:pPr>
    </w:p>
    <w:p w14:paraId="0FC31D1F" w14:textId="77777777" w:rsidR="00F2366C" w:rsidRDefault="00F2366C">
      <w:pPr>
        <w:spacing w:line="200" w:lineRule="exact"/>
      </w:pPr>
    </w:p>
    <w:p w14:paraId="4B40FA3D" w14:textId="77777777" w:rsidR="00F2366C" w:rsidRDefault="00F2366C">
      <w:pPr>
        <w:spacing w:line="200" w:lineRule="exact"/>
      </w:pPr>
    </w:p>
    <w:p w14:paraId="16CCD70C" w14:textId="77777777" w:rsidR="00F2366C" w:rsidRDefault="00F2366C">
      <w:pPr>
        <w:spacing w:line="200" w:lineRule="exact"/>
      </w:pPr>
    </w:p>
    <w:p w14:paraId="4B629584" w14:textId="77777777" w:rsidR="00F2366C" w:rsidRDefault="00F2366C">
      <w:pPr>
        <w:spacing w:line="200" w:lineRule="exact"/>
      </w:pPr>
    </w:p>
    <w:p w14:paraId="200EBE99" w14:textId="77777777" w:rsidR="00F2366C" w:rsidRDefault="00F2366C">
      <w:pPr>
        <w:spacing w:line="200" w:lineRule="exact"/>
      </w:pPr>
    </w:p>
    <w:p w14:paraId="70B2BEA8" w14:textId="77777777" w:rsidR="00F2366C" w:rsidRDefault="00F2366C">
      <w:pPr>
        <w:spacing w:line="200" w:lineRule="exact"/>
      </w:pPr>
    </w:p>
    <w:p w14:paraId="14493363" w14:textId="77777777" w:rsidR="00F2366C" w:rsidRDefault="00F2366C">
      <w:pPr>
        <w:spacing w:line="200" w:lineRule="exact"/>
      </w:pPr>
    </w:p>
    <w:p w14:paraId="57451649" w14:textId="77777777" w:rsidR="00F2366C" w:rsidRDefault="00F2366C">
      <w:pPr>
        <w:spacing w:line="200" w:lineRule="exact"/>
      </w:pPr>
    </w:p>
    <w:p w14:paraId="1074C6A3" w14:textId="128424C8" w:rsidR="00F2366C" w:rsidRDefault="00F2366C">
      <w:pPr>
        <w:spacing w:line="240" w:lineRule="exact"/>
        <w:rPr>
          <w:sz w:val="24"/>
          <w:szCs w:val="24"/>
        </w:rPr>
      </w:pPr>
    </w:p>
    <w:p w14:paraId="7283D46F" w14:textId="4679A6FA" w:rsidR="0000542F" w:rsidRDefault="0000542F">
      <w:pPr>
        <w:spacing w:line="240" w:lineRule="exact"/>
        <w:rPr>
          <w:sz w:val="24"/>
          <w:szCs w:val="24"/>
        </w:rPr>
      </w:pPr>
    </w:p>
    <w:p w14:paraId="44079A04" w14:textId="72AC5315" w:rsidR="0000542F" w:rsidRDefault="0000542F">
      <w:pPr>
        <w:spacing w:line="240" w:lineRule="exact"/>
        <w:rPr>
          <w:sz w:val="24"/>
          <w:szCs w:val="24"/>
        </w:rPr>
      </w:pPr>
    </w:p>
    <w:p w14:paraId="57FC3F58" w14:textId="0316F069" w:rsidR="0000542F" w:rsidRDefault="0000542F">
      <w:pPr>
        <w:spacing w:line="240" w:lineRule="exact"/>
        <w:rPr>
          <w:sz w:val="24"/>
          <w:szCs w:val="24"/>
        </w:rPr>
      </w:pPr>
    </w:p>
    <w:p w14:paraId="22118CAA" w14:textId="164E2929" w:rsidR="0000542F" w:rsidRDefault="0000542F">
      <w:pPr>
        <w:spacing w:line="240" w:lineRule="exact"/>
        <w:rPr>
          <w:sz w:val="24"/>
          <w:szCs w:val="24"/>
        </w:rPr>
      </w:pPr>
    </w:p>
    <w:p w14:paraId="4F8DB461" w14:textId="0A4DC6B5" w:rsidR="0000542F" w:rsidRDefault="0000542F">
      <w:pPr>
        <w:spacing w:line="240" w:lineRule="exact"/>
        <w:rPr>
          <w:sz w:val="24"/>
          <w:szCs w:val="24"/>
        </w:rPr>
      </w:pPr>
    </w:p>
    <w:p w14:paraId="64CCBC95" w14:textId="1D6B8E20" w:rsidR="0000542F" w:rsidRDefault="0000542F">
      <w:pPr>
        <w:spacing w:line="240" w:lineRule="exact"/>
        <w:rPr>
          <w:sz w:val="24"/>
          <w:szCs w:val="24"/>
        </w:rPr>
      </w:pPr>
    </w:p>
    <w:p w14:paraId="42382DFA" w14:textId="0048AD2F" w:rsidR="0000542F" w:rsidRDefault="0000542F">
      <w:pPr>
        <w:spacing w:line="240" w:lineRule="exact"/>
        <w:rPr>
          <w:sz w:val="24"/>
          <w:szCs w:val="24"/>
        </w:rPr>
      </w:pPr>
    </w:p>
    <w:p w14:paraId="7F28A3FC" w14:textId="5527F86D" w:rsidR="0000542F" w:rsidRDefault="0000542F">
      <w:pPr>
        <w:spacing w:line="240" w:lineRule="exact"/>
        <w:rPr>
          <w:sz w:val="24"/>
          <w:szCs w:val="24"/>
        </w:rPr>
      </w:pPr>
    </w:p>
    <w:p w14:paraId="79725BD0" w14:textId="3339422F" w:rsidR="0000542F" w:rsidRDefault="0000542F">
      <w:pPr>
        <w:spacing w:line="240" w:lineRule="exact"/>
        <w:rPr>
          <w:sz w:val="24"/>
          <w:szCs w:val="24"/>
        </w:rPr>
      </w:pPr>
    </w:p>
    <w:p w14:paraId="36ACD639" w14:textId="1FA317AF" w:rsidR="0000542F" w:rsidRDefault="0000542F">
      <w:pPr>
        <w:spacing w:line="240" w:lineRule="exact"/>
        <w:rPr>
          <w:sz w:val="24"/>
          <w:szCs w:val="24"/>
        </w:rPr>
      </w:pPr>
    </w:p>
    <w:p w14:paraId="4ED05948" w14:textId="29FE0EA7" w:rsidR="0000542F" w:rsidRDefault="0000542F">
      <w:pPr>
        <w:spacing w:line="240" w:lineRule="exact"/>
        <w:rPr>
          <w:sz w:val="24"/>
          <w:szCs w:val="24"/>
        </w:rPr>
      </w:pPr>
    </w:p>
    <w:p w14:paraId="1284DAF0" w14:textId="0DCFDA7E" w:rsidR="0000542F" w:rsidRDefault="0000542F">
      <w:pPr>
        <w:spacing w:line="240" w:lineRule="exact"/>
        <w:rPr>
          <w:sz w:val="24"/>
          <w:szCs w:val="24"/>
        </w:rPr>
      </w:pPr>
    </w:p>
    <w:p w14:paraId="79FDDB2D" w14:textId="1ACE5186" w:rsidR="0000542F" w:rsidRDefault="0000542F">
      <w:pPr>
        <w:spacing w:line="240" w:lineRule="exact"/>
        <w:rPr>
          <w:sz w:val="24"/>
          <w:szCs w:val="24"/>
        </w:rPr>
      </w:pPr>
    </w:p>
    <w:p w14:paraId="781A450A" w14:textId="22D775CA" w:rsidR="0000542F" w:rsidRDefault="0000542F">
      <w:pPr>
        <w:spacing w:line="240" w:lineRule="exact"/>
        <w:rPr>
          <w:sz w:val="24"/>
          <w:szCs w:val="24"/>
        </w:rPr>
      </w:pPr>
    </w:p>
    <w:p w14:paraId="3ECE8240" w14:textId="1367B01D" w:rsidR="0000542F" w:rsidRDefault="0000542F">
      <w:pPr>
        <w:spacing w:line="240" w:lineRule="exact"/>
        <w:rPr>
          <w:sz w:val="24"/>
          <w:szCs w:val="24"/>
        </w:rPr>
      </w:pPr>
    </w:p>
    <w:p w14:paraId="0BDBFA5E" w14:textId="1120939C" w:rsidR="0000542F" w:rsidRDefault="0000542F">
      <w:pPr>
        <w:spacing w:line="240" w:lineRule="exact"/>
        <w:rPr>
          <w:sz w:val="24"/>
          <w:szCs w:val="24"/>
        </w:rPr>
      </w:pPr>
    </w:p>
    <w:p w14:paraId="29CB88A3" w14:textId="77777777" w:rsidR="0000542F" w:rsidRDefault="0000542F">
      <w:pPr>
        <w:spacing w:line="240" w:lineRule="exact"/>
        <w:rPr>
          <w:sz w:val="24"/>
          <w:szCs w:val="24"/>
        </w:rPr>
      </w:pPr>
    </w:p>
    <w:p w14:paraId="6AF52611" w14:textId="77777777" w:rsidR="00F2366C" w:rsidRDefault="007D7697">
      <w:pPr>
        <w:ind w:left="94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4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H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pa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5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2</w:t>
      </w:r>
      <w:r>
        <w:rPr>
          <w:rFonts w:ascii="Arial" w:eastAsia="Arial" w:hAnsi="Arial" w:cs="Arial"/>
          <w:spacing w:val="-2"/>
          <w:sz w:val="22"/>
          <w:szCs w:val="22"/>
        </w:rPr>
        <w:t>0</w:t>
      </w:r>
      <w:r>
        <w:rPr>
          <w:rFonts w:ascii="Arial" w:eastAsia="Arial" w:hAnsi="Arial" w:cs="Arial"/>
          <w:spacing w:val="2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3</w:t>
      </w:r>
    </w:p>
    <w:p w14:paraId="59C2459F" w14:textId="77777777" w:rsidR="00F2366C" w:rsidRDefault="00F2366C">
      <w:pPr>
        <w:spacing w:before="7" w:line="120" w:lineRule="exact"/>
        <w:rPr>
          <w:sz w:val="12"/>
          <w:szCs w:val="12"/>
        </w:rPr>
      </w:pPr>
    </w:p>
    <w:p w14:paraId="0CF5D0E3" w14:textId="77777777" w:rsidR="00F2366C" w:rsidRDefault="007D7697">
      <w:pPr>
        <w:spacing w:line="360" w:lineRule="auto"/>
        <w:ind w:left="1309" w:right="7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mi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be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pacing w:val="2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5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“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ko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un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as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>ek</w:t>
      </w:r>
      <w:r>
        <w:rPr>
          <w:rFonts w:ascii="Arial" w:eastAsia="Arial" w:hAnsi="Arial" w:cs="Arial"/>
          <w:spacing w:val="-1"/>
          <w:sz w:val="22"/>
          <w:szCs w:val="22"/>
        </w:rPr>
        <w:t>tif</w:t>
      </w:r>
      <w:proofErr w:type="spellEnd"/>
      <w:r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ya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u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5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ak</w:t>
      </w:r>
      <w:r>
        <w:rPr>
          <w:rFonts w:ascii="Arial" w:eastAsia="Arial" w:hAnsi="Arial" w:cs="Arial"/>
          <w:spacing w:val="-1"/>
          <w:sz w:val="22"/>
          <w:szCs w:val="22"/>
        </w:rPr>
        <w:t>ti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rj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da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5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ak</w:t>
      </w:r>
      <w:r>
        <w:rPr>
          <w:rFonts w:ascii="Arial" w:eastAsia="Arial" w:hAnsi="Arial" w:cs="Arial"/>
          <w:spacing w:val="-1"/>
          <w:sz w:val="22"/>
          <w:szCs w:val="22"/>
        </w:rPr>
        <w:t>ti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4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   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ka</w:t>
      </w:r>
      <w:r>
        <w:rPr>
          <w:rFonts w:ascii="Arial" w:eastAsia="Arial" w:hAnsi="Arial" w:cs="Arial"/>
          <w:sz w:val="22"/>
          <w:szCs w:val="22"/>
        </w:rPr>
        <w:t xml:space="preserve">mi     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5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   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aku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   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ak</w:t>
      </w:r>
      <w:r>
        <w:rPr>
          <w:rFonts w:ascii="Arial" w:eastAsia="Arial" w:hAnsi="Arial" w:cs="Arial"/>
          <w:spacing w:val="-1"/>
          <w:sz w:val="22"/>
          <w:szCs w:val="22"/>
        </w:rPr>
        <w:t>ti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   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5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   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da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</w:p>
    <w:p w14:paraId="7CFA46BE" w14:textId="1B44E9C6" w:rsidR="00F2366C" w:rsidRPr="003E009F" w:rsidRDefault="00256EA3" w:rsidP="00256EA3">
      <w:pPr>
        <w:spacing w:before="3"/>
        <w:ind w:left="1309" w:right="144"/>
        <w:jc w:val="both"/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</w:pP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Saya menjadi Lebih percaya diri saat ditanya oleh HRD dan mendapatkan pengalaman cara berbicara dengan HRD.</w:t>
      </w:r>
    </w:p>
    <w:p w14:paraId="2878EB20" w14:textId="77777777" w:rsidR="00F2366C" w:rsidRDefault="00F2366C">
      <w:pPr>
        <w:spacing w:before="7" w:line="120" w:lineRule="exact"/>
        <w:rPr>
          <w:sz w:val="12"/>
          <w:szCs w:val="12"/>
        </w:rPr>
      </w:pPr>
    </w:p>
    <w:p w14:paraId="50B24405" w14:textId="77777777" w:rsidR="00256EA3" w:rsidRDefault="007D7697" w:rsidP="00256EA3">
      <w:pPr>
        <w:ind w:left="1309" w:right="90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aa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ak</w:t>
      </w:r>
      <w:r>
        <w:rPr>
          <w:rFonts w:ascii="Arial" w:eastAsia="Arial" w:hAnsi="Arial" w:cs="Arial"/>
          <w:spacing w:val="-1"/>
          <w:sz w:val="22"/>
          <w:szCs w:val="22"/>
        </w:rPr>
        <w:t>ti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5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:</w:t>
      </w:r>
    </w:p>
    <w:p w14:paraId="269C275A" w14:textId="77777777" w:rsidR="00256EA3" w:rsidRDefault="00256EA3" w:rsidP="00256EA3">
      <w:pPr>
        <w:ind w:left="1309" w:right="905"/>
        <w:jc w:val="both"/>
        <w:rPr>
          <w:rFonts w:ascii="Arial" w:eastAsia="Arial" w:hAnsi="Arial" w:cs="Arial"/>
          <w:sz w:val="22"/>
          <w:szCs w:val="22"/>
        </w:rPr>
      </w:pPr>
    </w:p>
    <w:p w14:paraId="41E0E718" w14:textId="524D99DB" w:rsidR="00256EA3" w:rsidRDefault="00256EA3" w:rsidP="00256EA3">
      <w:pPr>
        <w:ind w:right="905"/>
        <w:jc w:val="both"/>
        <w:rPr>
          <w:rFonts w:ascii="Arial" w:eastAsia="Arial" w:hAnsi="Arial" w:cs="Arial"/>
          <w:sz w:val="22"/>
          <w:szCs w:val="22"/>
        </w:rPr>
        <w:sectPr w:rsidR="00256EA3">
          <w:pgSz w:w="11920" w:h="16840"/>
          <w:pgMar w:top="1560" w:right="1580" w:bottom="280" w:left="1680" w:header="0" w:footer="1210" w:gutter="0"/>
          <w:cols w:space="720"/>
        </w:sect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06144AF7" wp14:editId="13E33AB4">
            <wp:extent cx="5924550" cy="3032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4D98" w14:textId="77777777" w:rsidR="00F2366C" w:rsidRDefault="00F2366C">
      <w:pPr>
        <w:spacing w:before="6" w:line="120" w:lineRule="exact"/>
        <w:rPr>
          <w:sz w:val="12"/>
          <w:szCs w:val="12"/>
        </w:rPr>
      </w:pPr>
    </w:p>
    <w:p w14:paraId="7BC3C42A" w14:textId="77777777" w:rsidR="00F2366C" w:rsidRDefault="007D7697">
      <w:pPr>
        <w:ind w:left="94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5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H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ma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5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J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2</w:t>
      </w:r>
      <w:r>
        <w:rPr>
          <w:rFonts w:ascii="Arial" w:eastAsia="Arial" w:hAnsi="Arial" w:cs="Arial"/>
          <w:spacing w:val="2"/>
          <w:sz w:val="22"/>
          <w:szCs w:val="22"/>
        </w:rPr>
        <w:t>02</w:t>
      </w:r>
      <w:r>
        <w:rPr>
          <w:rFonts w:ascii="Arial" w:eastAsia="Arial" w:hAnsi="Arial" w:cs="Arial"/>
          <w:sz w:val="22"/>
          <w:szCs w:val="22"/>
        </w:rPr>
        <w:t>3</w:t>
      </w:r>
    </w:p>
    <w:p w14:paraId="20497A84" w14:textId="77777777" w:rsidR="00F2366C" w:rsidRDefault="00F2366C">
      <w:pPr>
        <w:spacing w:before="7" w:line="120" w:lineRule="exact"/>
        <w:rPr>
          <w:sz w:val="12"/>
          <w:szCs w:val="12"/>
        </w:rPr>
      </w:pPr>
    </w:p>
    <w:p w14:paraId="3DEDEC26" w14:textId="77777777" w:rsidR="00F2366C" w:rsidRDefault="007D7697">
      <w:pPr>
        <w:spacing w:line="360" w:lineRule="auto"/>
        <w:ind w:left="1309" w:right="6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ha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ir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be</w:t>
      </w:r>
      <w:r>
        <w:rPr>
          <w:rFonts w:ascii="Arial" w:eastAsia="Arial" w:hAnsi="Arial" w:cs="Arial"/>
          <w:spacing w:val="-5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has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5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sa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keg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“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un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”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keg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5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da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ilit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646A6BDC" w14:textId="77777777" w:rsidR="00F2366C" w:rsidRDefault="007D7697">
      <w:pPr>
        <w:spacing w:before="4"/>
        <w:ind w:left="1309" w:right="107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ny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P</w:t>
      </w:r>
      <w:r>
        <w:rPr>
          <w:rFonts w:ascii="Arial" w:eastAsia="Arial" w:hAnsi="Arial" w:cs="Arial"/>
          <w:sz w:val="22"/>
          <w:szCs w:val="22"/>
        </w:rPr>
        <w:t>5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ka</w:t>
      </w:r>
      <w:r>
        <w:rPr>
          <w:rFonts w:ascii="Arial" w:eastAsia="Arial" w:hAnsi="Arial" w:cs="Arial"/>
          <w:sz w:val="22"/>
          <w:szCs w:val="22"/>
        </w:rPr>
        <w:t>mi</w:t>
      </w:r>
    </w:p>
    <w:p w14:paraId="070E473F" w14:textId="77777777" w:rsidR="009F27B8" w:rsidRDefault="009F27B8">
      <w:pPr>
        <w:spacing w:before="4"/>
        <w:ind w:left="1309" w:right="1075"/>
        <w:jc w:val="both"/>
        <w:rPr>
          <w:rFonts w:ascii="Arial" w:eastAsia="Arial" w:hAnsi="Arial" w:cs="Arial"/>
          <w:sz w:val="22"/>
          <w:szCs w:val="22"/>
        </w:rPr>
      </w:pPr>
    </w:p>
    <w:p w14:paraId="6B89519B" w14:textId="7821F3D7" w:rsidR="009F27B8" w:rsidRDefault="00166F24" w:rsidP="00166F24">
      <w:pPr>
        <w:spacing w:before="4"/>
        <w:ind w:right="1075"/>
        <w:jc w:val="both"/>
        <w:rPr>
          <w:rFonts w:ascii="Arial" w:eastAsia="Arial" w:hAnsi="Arial" w:cs="Arial"/>
          <w:sz w:val="22"/>
          <w:szCs w:val="22"/>
        </w:rPr>
        <w:sectPr w:rsidR="009F27B8">
          <w:pgSz w:w="11920" w:h="16840"/>
          <w:pgMar w:top="1560" w:right="1600" w:bottom="280" w:left="1680" w:header="0" w:footer="1210" w:gutter="0"/>
          <w:cols w:space="720"/>
        </w:sect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49946BC0" wp14:editId="7EDEB11F">
            <wp:extent cx="5800725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A56B" w14:textId="77777777" w:rsidR="00F2366C" w:rsidRDefault="00F2366C">
      <w:pPr>
        <w:spacing w:before="6" w:line="120" w:lineRule="exact"/>
        <w:rPr>
          <w:sz w:val="12"/>
          <w:szCs w:val="12"/>
        </w:rPr>
      </w:pPr>
    </w:p>
    <w:p w14:paraId="1632A1F6" w14:textId="77777777" w:rsidR="00F2366C" w:rsidRDefault="007D7697">
      <w:pPr>
        <w:spacing w:line="360" w:lineRule="auto"/>
        <w:ind w:left="4011" w:right="3545" w:hanging="1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BA</w:t>
      </w:r>
      <w:r>
        <w:rPr>
          <w:rFonts w:ascii="Arial" w:eastAsia="Arial" w:hAnsi="Arial" w:cs="Arial"/>
          <w:sz w:val="22"/>
          <w:szCs w:val="22"/>
        </w:rPr>
        <w:t xml:space="preserve">B </w:t>
      </w:r>
      <w:r>
        <w:rPr>
          <w:rFonts w:ascii="Arial" w:eastAsia="Arial" w:hAnsi="Arial" w:cs="Arial"/>
          <w:spacing w:val="-1"/>
          <w:sz w:val="22"/>
          <w:szCs w:val="22"/>
        </w:rPr>
        <w:t>II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1"/>
          <w:sz w:val="22"/>
          <w:szCs w:val="22"/>
        </w:rPr>
        <w:t>PEN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TU</w:t>
      </w:r>
      <w:r>
        <w:rPr>
          <w:rFonts w:ascii="Arial" w:eastAsia="Arial" w:hAnsi="Arial" w:cs="Arial"/>
          <w:sz w:val="22"/>
          <w:szCs w:val="22"/>
        </w:rPr>
        <w:t>P</w:t>
      </w:r>
    </w:p>
    <w:p w14:paraId="2F7C14AA" w14:textId="77777777" w:rsidR="00F2366C" w:rsidRDefault="00F2366C">
      <w:pPr>
        <w:spacing w:before="4" w:line="180" w:lineRule="exact"/>
        <w:rPr>
          <w:sz w:val="18"/>
          <w:szCs w:val="18"/>
        </w:rPr>
      </w:pPr>
    </w:p>
    <w:p w14:paraId="46317D5F" w14:textId="77777777" w:rsidR="00F2366C" w:rsidRDefault="00F2366C">
      <w:pPr>
        <w:spacing w:line="200" w:lineRule="exact"/>
      </w:pPr>
    </w:p>
    <w:p w14:paraId="73A38784" w14:textId="77777777" w:rsidR="00F2366C" w:rsidRDefault="007D7697">
      <w:pPr>
        <w:ind w:left="65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KES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LA</w:t>
      </w:r>
      <w:r>
        <w:rPr>
          <w:rFonts w:ascii="Arial" w:eastAsia="Arial" w:hAnsi="Arial" w:cs="Arial"/>
          <w:sz w:val="22"/>
          <w:szCs w:val="22"/>
        </w:rPr>
        <w:t>N</w:t>
      </w:r>
    </w:p>
    <w:p w14:paraId="6392C345" w14:textId="77777777" w:rsidR="00F2366C" w:rsidRDefault="00F2366C">
      <w:pPr>
        <w:spacing w:before="8" w:line="120" w:lineRule="exact"/>
        <w:rPr>
          <w:sz w:val="12"/>
          <w:szCs w:val="12"/>
        </w:rPr>
      </w:pPr>
    </w:p>
    <w:p w14:paraId="105A12B3" w14:textId="77777777" w:rsidR="00F2366C" w:rsidRDefault="007D7697">
      <w:pPr>
        <w:spacing w:line="240" w:lineRule="exact"/>
        <w:ind w:left="1737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1"/>
          <w:position w:val="-1"/>
          <w:sz w:val="22"/>
          <w:szCs w:val="22"/>
        </w:rPr>
        <w:t>B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sa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k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position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po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p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d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position w:val="-1"/>
          <w:sz w:val="22"/>
          <w:szCs w:val="22"/>
        </w:rPr>
        <w:t>b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>b</w:t>
      </w:r>
      <w:proofErr w:type="spellEnd"/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2"/>
          <w:szCs w:val="22"/>
        </w:rPr>
        <w:t>m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k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ka</w:t>
      </w:r>
      <w:r>
        <w:rPr>
          <w:rFonts w:ascii="Arial" w:eastAsia="Arial" w:hAnsi="Arial" w:cs="Arial"/>
          <w:position w:val="-1"/>
          <w:sz w:val="22"/>
          <w:szCs w:val="22"/>
        </w:rPr>
        <w:t>mi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apa</w:t>
      </w:r>
      <w:r>
        <w:rPr>
          <w:rFonts w:ascii="Arial" w:eastAsia="Arial" w:hAnsi="Arial" w:cs="Arial"/>
          <w:position w:val="-1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2"/>
          <w:szCs w:val="22"/>
        </w:rPr>
        <w:t>m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ny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m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pu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k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>n</w:t>
      </w:r>
      <w:proofErr w:type="spellEnd"/>
    </w:p>
    <w:p w14:paraId="6A8C0E54" w14:textId="77777777" w:rsidR="00F2366C" w:rsidRPr="003E009F" w:rsidRDefault="00F2366C">
      <w:pPr>
        <w:spacing w:before="2" w:line="120" w:lineRule="exact"/>
        <w:rPr>
          <w:color w:val="000000" w:themeColor="text1"/>
          <w:sz w:val="13"/>
          <w:szCs w:val="13"/>
        </w:rPr>
      </w:pPr>
    </w:p>
    <w:p w14:paraId="1A0E9A4A" w14:textId="77777777" w:rsidR="00F2366C" w:rsidRPr="003E009F" w:rsidRDefault="007D7697">
      <w:pPr>
        <w:ind w:left="1017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ba</w:t>
      </w:r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h</w:t>
      </w:r>
      <w:r w:rsidRPr="003E009F">
        <w:rPr>
          <w:rFonts w:ascii="Arial" w:eastAsia="Arial" w:hAnsi="Arial" w:cs="Arial"/>
          <w:color w:val="000000" w:themeColor="text1"/>
          <w:spacing w:val="1"/>
          <w:sz w:val="22"/>
          <w:szCs w:val="22"/>
        </w:rPr>
        <w:t>w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a</w:t>
      </w:r>
      <w:proofErr w:type="spellEnd"/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:</w:t>
      </w:r>
    </w:p>
    <w:p w14:paraId="3D41C055" w14:textId="77777777" w:rsidR="00F2366C" w:rsidRPr="003E009F" w:rsidRDefault="00F2366C">
      <w:pPr>
        <w:spacing w:before="3" w:line="120" w:lineRule="exact"/>
        <w:rPr>
          <w:color w:val="000000" w:themeColor="text1"/>
          <w:sz w:val="12"/>
          <w:szCs w:val="12"/>
        </w:rPr>
      </w:pPr>
    </w:p>
    <w:p w14:paraId="1E7C403E" w14:textId="7551ADBB" w:rsidR="00F2366C" w:rsidRPr="003E009F" w:rsidRDefault="007D7697" w:rsidP="002D735E">
      <w:pPr>
        <w:spacing w:line="360" w:lineRule="auto"/>
        <w:ind w:left="1297" w:right="79" w:hanging="36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1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 xml:space="preserve">. </w:t>
      </w:r>
      <w:r w:rsidR="002D735E" w:rsidRPr="003E009F">
        <w:rPr>
          <w:rFonts w:ascii="Arial" w:eastAsia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3E009F">
        <w:rPr>
          <w:rFonts w:ascii="Arial" w:eastAsia="Arial" w:hAnsi="Arial" w:cs="Arial"/>
          <w:color w:val="000000" w:themeColor="text1"/>
          <w:spacing w:val="1"/>
          <w:sz w:val="22"/>
          <w:szCs w:val="22"/>
        </w:rPr>
        <w:t>K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mi</w:t>
      </w:r>
      <w:r w:rsidRPr="003E009F">
        <w:rPr>
          <w:rFonts w:ascii="Arial" w:eastAsia="Arial" w:hAnsi="Arial" w:cs="Arial"/>
          <w:color w:val="000000" w:themeColor="text1"/>
          <w:spacing w:val="36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d</w:t>
      </w:r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pa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t</w:t>
      </w:r>
      <w:proofErr w:type="spellEnd"/>
      <w:r w:rsidRPr="003E009F">
        <w:rPr>
          <w:rFonts w:ascii="Arial" w:eastAsia="Arial" w:hAnsi="Arial" w:cs="Arial"/>
          <w:color w:val="000000" w:themeColor="text1"/>
          <w:spacing w:val="36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m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e</w:t>
      </w:r>
      <w:r w:rsidRPr="003E009F">
        <w:rPr>
          <w:rFonts w:ascii="Arial" w:eastAsia="Arial" w:hAnsi="Arial" w:cs="Arial"/>
          <w:color w:val="000000" w:themeColor="text1"/>
          <w:spacing w:val="-3"/>
          <w:sz w:val="22"/>
          <w:szCs w:val="22"/>
        </w:rPr>
        <w:t>m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ah</w:t>
      </w:r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mi</w:t>
      </w:r>
      <w:proofErr w:type="spellEnd"/>
      <w:r w:rsidRPr="003E009F">
        <w:rPr>
          <w:rFonts w:ascii="Arial" w:eastAsia="Arial" w:hAnsi="Arial" w:cs="Arial"/>
          <w:color w:val="000000" w:themeColor="text1"/>
          <w:spacing w:val="36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pe</w:t>
      </w:r>
      <w:r w:rsidRPr="003E009F">
        <w:rPr>
          <w:rFonts w:ascii="Arial" w:eastAsia="Arial" w:hAnsi="Arial" w:cs="Arial"/>
          <w:color w:val="000000" w:themeColor="text1"/>
          <w:spacing w:val="-1"/>
          <w:sz w:val="22"/>
          <w:szCs w:val="22"/>
        </w:rPr>
        <w:t>r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s</w:t>
      </w:r>
      <w:r w:rsidRPr="003E009F">
        <w:rPr>
          <w:rFonts w:ascii="Arial" w:eastAsia="Arial" w:hAnsi="Arial" w:cs="Arial"/>
          <w:color w:val="000000" w:themeColor="text1"/>
          <w:spacing w:val="-1"/>
          <w:sz w:val="22"/>
          <w:szCs w:val="22"/>
        </w:rPr>
        <w:t>i</w:t>
      </w:r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p</w:t>
      </w:r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n</w:t>
      </w:r>
      <w:proofErr w:type="spellEnd"/>
      <w:r w:rsidRPr="003E009F">
        <w:rPr>
          <w:rFonts w:ascii="Arial" w:eastAsia="Arial" w:hAnsi="Arial" w:cs="Arial"/>
          <w:color w:val="000000" w:themeColor="text1"/>
          <w:spacing w:val="44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m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s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u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k</w:t>
      </w:r>
      <w:proofErr w:type="spellEnd"/>
      <w:r w:rsidRPr="003E009F">
        <w:rPr>
          <w:rFonts w:ascii="Arial" w:eastAsia="Arial" w:hAnsi="Arial" w:cs="Arial"/>
          <w:color w:val="000000" w:themeColor="text1"/>
          <w:spacing w:val="39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d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un</w:t>
      </w:r>
      <w:r w:rsidRPr="003E009F">
        <w:rPr>
          <w:rFonts w:ascii="Arial" w:eastAsia="Arial" w:hAnsi="Arial" w:cs="Arial"/>
          <w:color w:val="000000" w:themeColor="text1"/>
          <w:spacing w:val="-1"/>
          <w:sz w:val="22"/>
          <w:szCs w:val="22"/>
        </w:rPr>
        <w:t>i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pacing w:val="41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color w:val="000000" w:themeColor="text1"/>
          <w:spacing w:val="-1"/>
          <w:sz w:val="22"/>
          <w:szCs w:val="22"/>
        </w:rPr>
        <w:t>i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n</w:t>
      </w:r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d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us</w:t>
      </w:r>
      <w:r w:rsidRPr="003E009F">
        <w:rPr>
          <w:rFonts w:ascii="Arial" w:eastAsia="Arial" w:hAnsi="Arial" w:cs="Arial"/>
          <w:color w:val="000000" w:themeColor="text1"/>
          <w:spacing w:val="-1"/>
          <w:sz w:val="22"/>
          <w:szCs w:val="22"/>
        </w:rPr>
        <w:t>t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ri</w:t>
      </w:r>
      <w:proofErr w:type="spellEnd"/>
      <w:r w:rsidRPr="003E009F">
        <w:rPr>
          <w:rFonts w:ascii="Arial" w:eastAsia="Arial" w:hAnsi="Arial" w:cs="Arial"/>
          <w:color w:val="000000" w:themeColor="text1"/>
          <w:spacing w:val="36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de</w:t>
      </w:r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n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g</w:t>
      </w:r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n</w:t>
      </w:r>
      <w:proofErr w:type="spellEnd"/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32784D" w:rsidRPr="003E009F">
        <w:rPr>
          <w:rFonts w:ascii="Arial" w:eastAsia="Arial" w:hAnsi="Arial" w:cs="Arial"/>
          <w:color w:val="000000" w:themeColor="text1"/>
          <w:sz w:val="22"/>
          <w:szCs w:val="22"/>
          <w:lang w:val="id-ID"/>
        </w:rPr>
        <w:t xml:space="preserve">mengenal jati diri </w:t>
      </w:r>
      <w:proofErr w:type="gramStart"/>
      <w:r w:rsidR="0032784D" w:rsidRPr="003E009F">
        <w:rPr>
          <w:rFonts w:ascii="Arial" w:eastAsia="Arial" w:hAnsi="Arial" w:cs="Arial"/>
          <w:color w:val="000000" w:themeColor="text1"/>
          <w:sz w:val="22"/>
          <w:szCs w:val="22"/>
          <w:lang w:val="id-ID"/>
        </w:rPr>
        <w:t>kita,memahmi</w:t>
      </w:r>
      <w:proofErr w:type="gramEnd"/>
      <w:r w:rsidR="0032784D" w:rsidRPr="003E009F">
        <w:rPr>
          <w:rFonts w:ascii="Arial" w:eastAsia="Arial" w:hAnsi="Arial" w:cs="Arial"/>
          <w:color w:val="000000" w:themeColor="text1"/>
          <w:sz w:val="22"/>
          <w:szCs w:val="22"/>
          <w:lang w:val="id-ID"/>
        </w:rPr>
        <w:t xml:space="preserve"> apa yang kita impikan, memahami kepribadian kita, membuat lamaran pekerjaan secara tulis tangan dan cara interview yang baik dan benar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393EC038" w14:textId="061D7D3F" w:rsidR="00F2366C" w:rsidRPr="003E009F" w:rsidRDefault="007D7697" w:rsidP="002D735E">
      <w:pPr>
        <w:spacing w:before="3" w:line="360" w:lineRule="auto"/>
        <w:ind w:left="1297" w:right="81" w:hanging="360"/>
        <w:rPr>
          <w:rFonts w:ascii="Arial" w:eastAsia="Arial" w:hAnsi="Arial" w:cs="Arial"/>
          <w:color w:val="000000" w:themeColor="text1"/>
          <w:sz w:val="22"/>
          <w:szCs w:val="22"/>
          <w:lang w:val="id-ID"/>
        </w:rPr>
      </w:pP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2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 xml:space="preserve">. </w:t>
      </w:r>
      <w:r w:rsidRPr="003E009F">
        <w:rPr>
          <w:rFonts w:ascii="Arial" w:eastAsia="Arial" w:hAnsi="Arial" w:cs="Arial"/>
          <w:color w:val="000000" w:themeColor="text1"/>
          <w:spacing w:val="38"/>
          <w:sz w:val="22"/>
          <w:szCs w:val="22"/>
        </w:rPr>
        <w:t xml:space="preserve"> </w:t>
      </w:r>
      <w:proofErr w:type="gramStart"/>
      <w:r w:rsidRPr="003E009F">
        <w:rPr>
          <w:rFonts w:ascii="Arial" w:eastAsia="Arial" w:hAnsi="Arial" w:cs="Arial"/>
          <w:color w:val="000000" w:themeColor="text1"/>
          <w:spacing w:val="1"/>
          <w:sz w:val="22"/>
          <w:szCs w:val="22"/>
        </w:rPr>
        <w:t>K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 xml:space="preserve">mi 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d</w:t>
      </w:r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pa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t</w:t>
      </w:r>
      <w:proofErr w:type="spellEnd"/>
      <w:proofErr w:type="gramEnd"/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m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e</w:t>
      </w:r>
      <w:r w:rsidRPr="003E009F">
        <w:rPr>
          <w:rFonts w:ascii="Arial" w:eastAsia="Arial" w:hAnsi="Arial" w:cs="Arial"/>
          <w:color w:val="000000" w:themeColor="text1"/>
          <w:spacing w:val="-3"/>
          <w:sz w:val="22"/>
          <w:szCs w:val="22"/>
        </w:rPr>
        <w:t>m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h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mi</w:t>
      </w:r>
      <w:proofErr w:type="spellEnd"/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pe</w:t>
      </w:r>
      <w:r w:rsidRPr="003E009F">
        <w:rPr>
          <w:rFonts w:ascii="Arial" w:eastAsia="Arial" w:hAnsi="Arial" w:cs="Arial"/>
          <w:color w:val="000000" w:themeColor="text1"/>
          <w:spacing w:val="-5"/>
          <w:sz w:val="22"/>
          <w:szCs w:val="22"/>
        </w:rPr>
        <w:t>r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s</w:t>
      </w:r>
      <w:r w:rsidRPr="003E009F">
        <w:rPr>
          <w:rFonts w:ascii="Arial" w:eastAsia="Arial" w:hAnsi="Arial" w:cs="Arial"/>
          <w:color w:val="000000" w:themeColor="text1"/>
          <w:spacing w:val="-1"/>
          <w:sz w:val="22"/>
          <w:szCs w:val="22"/>
        </w:rPr>
        <w:t>i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p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n</w:t>
      </w:r>
      <w:proofErr w:type="spellEnd"/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color w:val="000000" w:themeColor="text1"/>
          <w:spacing w:val="10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c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pacing w:val="-1"/>
          <w:sz w:val="22"/>
          <w:szCs w:val="22"/>
        </w:rPr>
        <w:t>r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a</w:t>
      </w:r>
      <w:proofErr w:type="spellEnd"/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color w:val="000000" w:themeColor="text1"/>
          <w:spacing w:val="4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m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e</w:t>
      </w:r>
      <w:r w:rsidRPr="003E009F">
        <w:rPr>
          <w:rFonts w:ascii="Arial" w:eastAsia="Arial" w:hAnsi="Arial" w:cs="Arial"/>
          <w:color w:val="000000" w:themeColor="text1"/>
          <w:spacing w:val="-1"/>
          <w:sz w:val="22"/>
          <w:szCs w:val="22"/>
        </w:rPr>
        <w:t>ri</w:t>
      </w:r>
      <w:r w:rsidRPr="003E009F">
        <w:rPr>
          <w:rFonts w:ascii="Arial" w:eastAsia="Arial" w:hAnsi="Arial" w:cs="Arial"/>
          <w:color w:val="000000" w:themeColor="text1"/>
          <w:spacing w:val="3"/>
          <w:sz w:val="22"/>
          <w:szCs w:val="22"/>
        </w:rPr>
        <w:t>n</w:t>
      </w:r>
      <w:r w:rsidRPr="003E009F">
        <w:rPr>
          <w:rFonts w:ascii="Arial" w:eastAsia="Arial" w:hAnsi="Arial" w:cs="Arial"/>
          <w:color w:val="000000" w:themeColor="text1"/>
          <w:spacing w:val="-1"/>
          <w:sz w:val="22"/>
          <w:szCs w:val="22"/>
        </w:rPr>
        <w:t>ti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s</w:t>
      </w:r>
      <w:proofErr w:type="spellEnd"/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color w:val="000000" w:themeColor="text1"/>
          <w:spacing w:val="5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u</w:t>
      </w:r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s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h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a</w:t>
      </w:r>
      <w:proofErr w:type="spellEnd"/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color w:val="000000" w:themeColor="text1"/>
          <w:spacing w:val="6"/>
          <w:sz w:val="22"/>
          <w:szCs w:val="22"/>
        </w:rPr>
        <w:t xml:space="preserve"> </w:t>
      </w:r>
      <w:r w:rsidR="0032784D" w:rsidRPr="003E009F">
        <w:rPr>
          <w:rFonts w:ascii="Arial" w:eastAsia="Arial" w:hAnsi="Arial" w:cs="Arial"/>
          <w:color w:val="000000" w:themeColor="text1"/>
          <w:spacing w:val="6"/>
          <w:sz w:val="22"/>
          <w:szCs w:val="22"/>
          <w:lang w:val="id-ID"/>
        </w:rPr>
        <w:t xml:space="preserve">sendiri </w:t>
      </w:r>
      <w:proofErr w:type="spellStart"/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ya</w:t>
      </w:r>
      <w:r w:rsidRPr="003E009F">
        <w:rPr>
          <w:rFonts w:ascii="Arial" w:eastAsia="Arial" w:hAnsi="Arial" w:cs="Arial"/>
          <w:color w:val="000000" w:themeColor="text1"/>
          <w:spacing w:val="-1"/>
          <w:sz w:val="22"/>
          <w:szCs w:val="22"/>
        </w:rPr>
        <w:t>it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u</w:t>
      </w:r>
      <w:proofErr w:type="spellEnd"/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 xml:space="preserve">  </w:t>
      </w:r>
      <w:proofErr w:type="spellStart"/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de</w:t>
      </w:r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n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g</w:t>
      </w:r>
      <w:r w:rsidRPr="003E009F">
        <w:rPr>
          <w:rFonts w:ascii="Arial" w:eastAsia="Arial" w:hAnsi="Arial" w:cs="Arial"/>
          <w:color w:val="000000" w:themeColor="text1"/>
          <w:spacing w:val="-1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n</w:t>
      </w:r>
      <w:proofErr w:type="spellEnd"/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 xml:space="preserve"> m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oda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l</w:t>
      </w:r>
      <w:r w:rsidRPr="003E009F">
        <w:rPr>
          <w:rFonts w:ascii="Arial" w:eastAsia="Arial" w:hAnsi="Arial" w:cs="Arial"/>
          <w:color w:val="000000" w:themeColor="text1"/>
          <w:spacing w:val="1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k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e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m</w:t>
      </w:r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a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ua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n</w:t>
      </w:r>
      <w:proofErr w:type="spellEnd"/>
      <w:r w:rsidRPr="003E009F">
        <w:rPr>
          <w:rFonts w:ascii="Arial" w:eastAsia="Arial" w:hAnsi="Arial" w:cs="Arial"/>
          <w:color w:val="000000" w:themeColor="text1"/>
          <w:spacing w:val="-3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ya</w:t>
      </w:r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n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g</w:t>
      </w:r>
      <w:r w:rsidRPr="003E009F">
        <w:rPr>
          <w:rFonts w:ascii="Arial" w:eastAsia="Arial" w:hAnsi="Arial" w:cs="Arial"/>
          <w:color w:val="000000" w:themeColor="text1"/>
          <w:spacing w:val="1"/>
          <w:sz w:val="22"/>
          <w:szCs w:val="22"/>
        </w:rPr>
        <w:t xml:space="preserve"> </w:t>
      </w:r>
      <w:proofErr w:type="spellStart"/>
      <w:r w:rsidRPr="003E009F">
        <w:rPr>
          <w:rFonts w:ascii="Arial" w:eastAsia="Arial" w:hAnsi="Arial" w:cs="Arial"/>
          <w:color w:val="000000" w:themeColor="text1"/>
          <w:spacing w:val="-1"/>
          <w:sz w:val="22"/>
          <w:szCs w:val="22"/>
        </w:rPr>
        <w:t>ti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n</w:t>
      </w:r>
      <w:r w:rsidRPr="003E009F">
        <w:rPr>
          <w:rFonts w:ascii="Arial" w:eastAsia="Arial" w:hAnsi="Arial" w:cs="Arial"/>
          <w:color w:val="000000" w:themeColor="text1"/>
          <w:spacing w:val="-2"/>
          <w:sz w:val="22"/>
          <w:szCs w:val="22"/>
        </w:rPr>
        <w:t>g</w:t>
      </w:r>
      <w:r w:rsidRPr="003E009F">
        <w:rPr>
          <w:rFonts w:ascii="Arial" w:eastAsia="Arial" w:hAnsi="Arial" w:cs="Arial"/>
          <w:color w:val="000000" w:themeColor="text1"/>
          <w:spacing w:val="2"/>
          <w:sz w:val="22"/>
          <w:szCs w:val="22"/>
        </w:rPr>
        <w:t>g</w:t>
      </w:r>
      <w:r w:rsidRPr="003E009F">
        <w:rPr>
          <w:rFonts w:ascii="Arial" w:eastAsia="Arial" w:hAnsi="Arial" w:cs="Arial"/>
          <w:color w:val="000000" w:themeColor="text1"/>
          <w:sz w:val="22"/>
          <w:szCs w:val="22"/>
        </w:rPr>
        <w:t>i</w:t>
      </w:r>
      <w:proofErr w:type="spellEnd"/>
      <w:r w:rsidR="0032784D" w:rsidRPr="003E009F">
        <w:rPr>
          <w:rFonts w:ascii="Arial" w:eastAsia="Arial" w:hAnsi="Arial" w:cs="Arial"/>
          <w:color w:val="000000" w:themeColor="text1"/>
          <w:sz w:val="22"/>
          <w:szCs w:val="22"/>
          <w:lang w:val="id-ID"/>
        </w:rPr>
        <w:t xml:space="preserve"> dan semangat pantang menyerah.</w:t>
      </w:r>
    </w:p>
    <w:p w14:paraId="3760F56B" w14:textId="77777777" w:rsidR="00F2366C" w:rsidRDefault="00F2366C">
      <w:pPr>
        <w:spacing w:before="3" w:line="180" w:lineRule="exact"/>
        <w:rPr>
          <w:sz w:val="18"/>
          <w:szCs w:val="18"/>
        </w:rPr>
      </w:pPr>
    </w:p>
    <w:p w14:paraId="1DB3D1E1" w14:textId="77777777" w:rsidR="00F2366C" w:rsidRDefault="00F2366C">
      <w:pPr>
        <w:spacing w:line="200" w:lineRule="exact"/>
      </w:pPr>
    </w:p>
    <w:p w14:paraId="16876D92" w14:textId="77777777" w:rsidR="00F2366C" w:rsidRDefault="007D7697">
      <w:pPr>
        <w:ind w:left="65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SAR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</w:p>
    <w:p w14:paraId="648342CB" w14:textId="77777777" w:rsidR="00F2366C" w:rsidRDefault="00F2366C">
      <w:pPr>
        <w:spacing w:before="7" w:line="120" w:lineRule="exact"/>
        <w:rPr>
          <w:sz w:val="12"/>
          <w:szCs w:val="12"/>
        </w:rPr>
      </w:pPr>
    </w:p>
    <w:p w14:paraId="1AA64DE6" w14:textId="77777777" w:rsidR="00F2366C" w:rsidRDefault="007D7697">
      <w:pPr>
        <w:ind w:left="172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pa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mi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sa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5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ada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79073676" w14:textId="77777777" w:rsidR="00F2366C" w:rsidRPr="003E009F" w:rsidRDefault="00F2366C">
      <w:pPr>
        <w:spacing w:before="3" w:line="120" w:lineRule="exact"/>
        <w:rPr>
          <w:bCs/>
          <w:color w:val="000000" w:themeColor="text1"/>
          <w:sz w:val="12"/>
          <w:szCs w:val="12"/>
        </w:rPr>
      </w:pPr>
    </w:p>
    <w:p w14:paraId="3F227B65" w14:textId="6AE9D4AC" w:rsidR="00F2366C" w:rsidRPr="003E009F" w:rsidRDefault="007D7697" w:rsidP="00166F24">
      <w:pPr>
        <w:spacing w:line="360" w:lineRule="auto"/>
        <w:ind w:left="1309" w:right="85" w:hanging="360"/>
        <w:jc w:val="both"/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</w:pP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1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. </w:t>
      </w:r>
      <w:proofErr w:type="spellStart"/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K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e</w:t>
      </w:r>
      <w:r w:rsidRPr="003E009F">
        <w:rPr>
          <w:rFonts w:ascii="Arial" w:eastAsia="Arial" w:hAnsi="Arial" w:cs="Arial"/>
          <w:bCs/>
          <w:color w:val="000000" w:themeColor="text1"/>
          <w:spacing w:val="1"/>
          <w:sz w:val="22"/>
          <w:szCs w:val="22"/>
        </w:rPr>
        <w:t>g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i</w:t>
      </w: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a</w:t>
      </w:r>
      <w:r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</w:rPr>
        <w:t>t</w:t>
      </w:r>
      <w:r w:rsidRPr="003E009F">
        <w:rPr>
          <w:rFonts w:ascii="Arial" w:eastAsia="Arial" w:hAnsi="Arial" w:cs="Arial"/>
          <w:bCs/>
          <w:color w:val="000000" w:themeColor="text1"/>
          <w:spacing w:val="-2"/>
          <w:sz w:val="22"/>
          <w:szCs w:val="22"/>
        </w:rPr>
        <w:t>a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n</w:t>
      </w:r>
      <w:proofErr w:type="spellEnd"/>
      <w:r w:rsidRPr="003E009F">
        <w:rPr>
          <w:rFonts w:ascii="Arial" w:eastAsia="Arial" w:hAnsi="Arial" w:cs="Arial"/>
          <w:bCs/>
          <w:color w:val="000000" w:themeColor="text1"/>
          <w:spacing w:val="4"/>
          <w:sz w:val="22"/>
          <w:szCs w:val="22"/>
        </w:rPr>
        <w:t xml:space="preserve"> </w:t>
      </w:r>
      <w:r w:rsidRPr="003E009F">
        <w:rPr>
          <w:rFonts w:ascii="Arial" w:eastAsia="Arial" w:hAnsi="Arial" w:cs="Arial"/>
          <w:bCs/>
          <w:color w:val="000000" w:themeColor="text1"/>
          <w:spacing w:val="-3"/>
          <w:sz w:val="22"/>
          <w:szCs w:val="22"/>
        </w:rPr>
        <w:t>P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>5</w:t>
      </w:r>
      <w:r w:rsidRPr="003E009F">
        <w:rPr>
          <w:rFonts w:ascii="Arial" w:eastAsia="Arial" w:hAnsi="Arial" w:cs="Arial"/>
          <w:bCs/>
          <w:color w:val="000000" w:themeColor="text1"/>
          <w:spacing w:val="4"/>
          <w:sz w:val="22"/>
          <w:szCs w:val="22"/>
        </w:rPr>
        <w:t xml:space="preserve"> </w:t>
      </w:r>
      <w:r w:rsidR="00166F24" w:rsidRPr="003E009F">
        <w:rPr>
          <w:rFonts w:ascii="Arial" w:eastAsia="Arial" w:hAnsi="Arial" w:cs="Arial"/>
          <w:bCs/>
          <w:color w:val="000000" w:themeColor="text1"/>
          <w:spacing w:val="-1"/>
          <w:sz w:val="22"/>
          <w:szCs w:val="22"/>
          <w:lang w:val="id-ID"/>
        </w:rPr>
        <w:t>sangatlah bermanfaat dan asik serta bisa membantu siswa untuk mengetahui cara yang baik dan benar dalam melamar pekerjaan baik itu surat maupun interview.</w:t>
      </w:r>
    </w:p>
    <w:p w14:paraId="28E4B306" w14:textId="0F26991A" w:rsidR="00F2366C" w:rsidRPr="003E009F" w:rsidRDefault="007D7697" w:rsidP="00166F24">
      <w:pPr>
        <w:spacing w:before="3" w:line="356" w:lineRule="auto"/>
        <w:ind w:left="1309" w:right="83" w:hanging="360"/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sectPr w:rsidR="00F2366C" w:rsidRPr="003E009F" w:rsidSect="002D735E">
          <w:pgSz w:w="11906" w:h="16838" w:code="9"/>
          <w:pgMar w:top="1560" w:right="1580" w:bottom="280" w:left="1680" w:header="0" w:footer="1210" w:gutter="0"/>
          <w:cols w:space="720"/>
          <w:docGrid w:linePitch="272"/>
        </w:sectPr>
      </w:pPr>
      <w:r w:rsidRPr="003E009F">
        <w:rPr>
          <w:rFonts w:ascii="Arial" w:eastAsia="Arial" w:hAnsi="Arial" w:cs="Arial"/>
          <w:bCs/>
          <w:color w:val="000000" w:themeColor="text1"/>
          <w:spacing w:val="2"/>
          <w:sz w:val="22"/>
          <w:szCs w:val="22"/>
        </w:rPr>
        <w:t>2</w:t>
      </w:r>
      <w:r w:rsidRPr="003E009F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. </w:t>
      </w:r>
      <w:r w:rsidRPr="003E009F">
        <w:rPr>
          <w:rFonts w:ascii="Arial" w:eastAsia="Arial" w:hAnsi="Arial" w:cs="Arial"/>
          <w:bCs/>
          <w:color w:val="000000" w:themeColor="text1"/>
          <w:spacing w:val="51"/>
          <w:sz w:val="22"/>
          <w:szCs w:val="22"/>
        </w:rPr>
        <w:t xml:space="preserve"> </w:t>
      </w:r>
      <w:r w:rsidR="00166F24" w:rsidRPr="003E009F">
        <w:rPr>
          <w:rFonts w:ascii="Arial" w:eastAsia="Arial" w:hAnsi="Arial" w:cs="Arial"/>
          <w:bCs/>
          <w:color w:val="000000" w:themeColor="text1"/>
          <w:sz w:val="22"/>
          <w:szCs w:val="22"/>
          <w:lang w:val="id-ID"/>
        </w:rPr>
        <w:t>Untuk sekolah bisa mengadakan beberapa permainan dalam P5 agar siswa lebih aktif dan lebih enjoy dalam melaksanakan P5.</w:t>
      </w:r>
    </w:p>
    <w:p w14:paraId="68B4C525" w14:textId="77777777" w:rsidR="00F2366C" w:rsidRDefault="00F2366C">
      <w:pPr>
        <w:spacing w:before="6" w:line="120" w:lineRule="exact"/>
        <w:rPr>
          <w:sz w:val="12"/>
          <w:szCs w:val="12"/>
        </w:rPr>
      </w:pPr>
    </w:p>
    <w:p w14:paraId="79FBFFB8" w14:textId="77777777" w:rsidR="00F2366C" w:rsidRDefault="007D7697">
      <w:pPr>
        <w:ind w:left="3537" w:right="3049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DAF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ST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</w:p>
    <w:p w14:paraId="538E2988" w14:textId="77777777" w:rsidR="00F2366C" w:rsidRDefault="00F2366C">
      <w:pPr>
        <w:spacing w:before="1" w:line="100" w:lineRule="exact"/>
        <w:rPr>
          <w:sz w:val="11"/>
          <w:szCs w:val="11"/>
        </w:rPr>
      </w:pPr>
    </w:p>
    <w:p w14:paraId="0FDC31A2" w14:textId="77777777" w:rsidR="00F2366C" w:rsidRDefault="00F2366C">
      <w:pPr>
        <w:spacing w:line="200" w:lineRule="exact"/>
      </w:pPr>
    </w:p>
    <w:p w14:paraId="0D68C48F" w14:textId="77777777" w:rsidR="00F2366C" w:rsidRDefault="007D7697">
      <w:pPr>
        <w:tabs>
          <w:tab w:val="left" w:pos="1000"/>
        </w:tabs>
        <w:spacing w:line="360" w:lineRule="auto"/>
        <w:ind w:left="1017" w:right="474" w:hanging="3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AFEF"/>
          <w:sz w:val="22"/>
          <w:szCs w:val="22"/>
        </w:rPr>
        <w:t>-</w:t>
      </w:r>
      <w:r>
        <w:rPr>
          <w:rFonts w:ascii="Arial" w:eastAsia="Arial" w:hAnsi="Arial" w:cs="Arial"/>
          <w:color w:val="00AFEF"/>
          <w:sz w:val="22"/>
          <w:szCs w:val="22"/>
        </w:rPr>
        <w:tab/>
      </w:r>
      <w:hyperlink r:id="rId16"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h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tt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ps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://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na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i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k</w:t>
        </w:r>
        <w:r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p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a</w:t>
        </w:r>
        <w:r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n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g</w:t>
        </w:r>
        <w:r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k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a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t.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c</w:t>
        </w:r>
        <w:r>
          <w:rPr>
            <w:rFonts w:ascii="Arial" w:eastAsia="Arial" w:hAnsi="Arial" w:cs="Arial"/>
            <w:color w:val="0462C1"/>
            <w:spacing w:val="4"/>
            <w:sz w:val="22"/>
            <w:szCs w:val="22"/>
            <w:u w:val="single" w:color="0462C1"/>
          </w:rPr>
          <w:t>o</w:t>
        </w:r>
        <w:r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m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m</w:t>
        </w:r>
        <w:r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e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n</w:t>
        </w:r>
        <w:r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g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ena</w:t>
        </w:r>
        <w:r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l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-</w:t>
        </w:r>
        <w:r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p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5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-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d</w:t>
        </w:r>
        <w:r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a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n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-</w:t>
        </w:r>
        <w:r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m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an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f</w:t>
        </w:r>
        <w:r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a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a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t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n</w:t>
        </w:r>
        <w:r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y</w:t>
        </w:r>
        <w:r>
          <w:rPr>
            <w:rFonts w:ascii="Arial" w:eastAsia="Arial" w:hAnsi="Arial" w:cs="Arial"/>
            <w:color w:val="0462C1"/>
            <w:spacing w:val="3"/>
            <w:sz w:val="22"/>
            <w:szCs w:val="22"/>
            <w:u w:val="single" w:color="0462C1"/>
          </w:rPr>
          <w:t>a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-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da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l</w:t>
        </w:r>
        <w:r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a</w:t>
        </w:r>
        <w:r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m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-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ku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ri</w:t>
        </w:r>
        <w:r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k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u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l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um</w:t>
        </w:r>
        <w:r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-</w:t>
        </w:r>
      </w:hyperlink>
      <w:r>
        <w:rPr>
          <w:rFonts w:ascii="Arial" w:eastAsia="Arial" w:hAnsi="Arial" w:cs="Arial"/>
          <w:color w:val="0462C1"/>
          <w:sz w:val="22"/>
          <w:szCs w:val="22"/>
        </w:rPr>
        <w:t xml:space="preserve"> </w:t>
      </w:r>
      <w:hyperlink r:id="rId17">
        <w:proofErr w:type="spellStart"/>
        <w:r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m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e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r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d</w:t>
        </w:r>
        <w:r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e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ka</w:t>
        </w:r>
        <w:proofErr w:type="spellEnd"/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2</w:t>
        </w:r>
        <w:r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/</w:t>
        </w:r>
      </w:hyperlink>
    </w:p>
    <w:p w14:paraId="074957FA" w14:textId="77777777" w:rsidR="00F2366C" w:rsidRDefault="007D7697">
      <w:pPr>
        <w:spacing w:before="3"/>
        <w:ind w:left="65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4471C4"/>
          <w:sz w:val="22"/>
          <w:szCs w:val="22"/>
        </w:rPr>
        <w:t xml:space="preserve">-     </w:t>
      </w:r>
      <w:hyperlink r:id="rId18"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h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tt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ps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://</w:t>
        </w:r>
        <w:r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www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.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ek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r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u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t.</w:t>
        </w:r>
        <w:r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c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o</w:t>
        </w:r>
        <w:r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m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m</w:t>
        </w:r>
        <w:r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e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d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i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a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c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on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t</w:t>
        </w:r>
        <w:r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o</w:t>
        </w:r>
        <w:r>
          <w:rPr>
            <w:rFonts w:ascii="Arial" w:eastAsia="Arial" w:hAnsi="Arial" w:cs="Arial"/>
            <w:color w:val="0462C1"/>
            <w:spacing w:val="5"/>
            <w:sz w:val="22"/>
            <w:szCs w:val="22"/>
            <w:u w:val="single" w:color="0462C1"/>
          </w:rPr>
          <w:t>h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-l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ap</w:t>
        </w:r>
        <w:r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o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r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an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-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k</w:t>
        </w:r>
        <w:r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e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g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i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a</w:t>
        </w:r>
        <w:r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t</w:t>
        </w:r>
        <w:r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a</w:t>
        </w:r>
        <w:r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n</w:t>
        </w:r>
      </w:hyperlink>
    </w:p>
    <w:sectPr w:rsidR="00F2366C">
      <w:pgSz w:w="11920" w:h="16840"/>
      <w:pgMar w:top="1560" w:right="1600" w:bottom="280" w:left="1680" w:header="0" w:footer="12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F6A49" w14:textId="77777777" w:rsidR="005B6D07" w:rsidRDefault="005B6D07">
      <w:r>
        <w:separator/>
      </w:r>
    </w:p>
  </w:endnote>
  <w:endnote w:type="continuationSeparator" w:id="0">
    <w:p w14:paraId="5AADEF97" w14:textId="77777777" w:rsidR="005B6D07" w:rsidRDefault="005B6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79DC0" w14:textId="77777777" w:rsidR="00F2366C" w:rsidRDefault="005B6D07">
    <w:pPr>
      <w:spacing w:line="200" w:lineRule="exact"/>
    </w:pPr>
    <w:r>
      <w:pict w14:anchorId="41E70A6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7.15pt;margin-top:770.3pt;width:15.2pt;height:13pt;z-index:-251658752;mso-position-horizontal-relative:page;mso-position-vertical-relative:page" filled="f" stroked="f">
          <v:textbox inset="0,0,0,0">
            <w:txbxContent>
              <w:p w14:paraId="5787ED9C" w14:textId="77777777" w:rsidR="00F2366C" w:rsidRDefault="007D7697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7D0BE" w14:textId="77777777" w:rsidR="005B6D07" w:rsidRDefault="005B6D07">
      <w:r>
        <w:separator/>
      </w:r>
    </w:p>
  </w:footnote>
  <w:footnote w:type="continuationSeparator" w:id="0">
    <w:p w14:paraId="295E2602" w14:textId="77777777" w:rsidR="005B6D07" w:rsidRDefault="005B6D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D4A95"/>
    <w:multiLevelType w:val="multilevel"/>
    <w:tmpl w:val="F0CEB5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366C"/>
    <w:rsid w:val="0000542F"/>
    <w:rsid w:val="00166F24"/>
    <w:rsid w:val="00256EA3"/>
    <w:rsid w:val="002C4F3C"/>
    <w:rsid w:val="002D735E"/>
    <w:rsid w:val="0032784D"/>
    <w:rsid w:val="003E009F"/>
    <w:rsid w:val="00453124"/>
    <w:rsid w:val="004F779B"/>
    <w:rsid w:val="0059572C"/>
    <w:rsid w:val="005B6D07"/>
    <w:rsid w:val="007D7697"/>
    <w:rsid w:val="007E5AA1"/>
    <w:rsid w:val="008041F4"/>
    <w:rsid w:val="00890E32"/>
    <w:rsid w:val="009F27B8"/>
    <w:rsid w:val="00A2347E"/>
    <w:rsid w:val="00B92A73"/>
    <w:rsid w:val="00BB6CDD"/>
    <w:rsid w:val="00F2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B6ADE0"/>
  <w15:docId w15:val="{056CA333-9A8E-4B87-B3EB-815106E0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F7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hyperlink" Target="https://www.ekrut.com/media/contoh-laporan-kegiata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hyperlink" Target="https://naikpangkat.com/mengenal-p5-dan-manfaatnya-dalam-kurikulum-merdeka/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aikpangkat.com/mengenal-p5-dan-manfaatnya-dalam-kurikulum-merdeka/2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yperlink" Target="https://naikpangkat.com/mengenal-p5-dan-manfaatnya-dalam-kurikulum-merdeka/2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ikpangkat.com/mengenal-p5-dan-manfaatnya-dalam-kurikulum-merdeka/2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1447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Dzaki Al</cp:lastModifiedBy>
  <cp:revision>8</cp:revision>
  <dcterms:created xsi:type="dcterms:W3CDTF">2023-03-03T03:10:00Z</dcterms:created>
  <dcterms:modified xsi:type="dcterms:W3CDTF">2023-05-23T03:33:00Z</dcterms:modified>
</cp:coreProperties>
</file>